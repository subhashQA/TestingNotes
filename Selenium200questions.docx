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FFD" w:rsidRDefault="00816FFD" w:rsidP="00816FFD">
      <w:pPr>
        <w:widowControl w:val="0"/>
        <w:autoSpaceDE w:val="0"/>
        <w:autoSpaceDN w:val="0"/>
        <w:adjustRightInd w:val="0"/>
        <w:rPr>
          <w:rFonts w:ascii="Helvetica" w:hAnsi="Helvetica" w:cs="Helvetica"/>
          <w:color w:val="343434"/>
          <w:sz w:val="50"/>
          <w:szCs w:val="50"/>
        </w:rPr>
      </w:pPr>
      <w:r>
        <w:rPr>
          <w:rFonts w:ascii="Helvetica" w:hAnsi="Helvetica" w:cs="Helvetica"/>
          <w:color w:val="343434"/>
          <w:sz w:val="50"/>
          <w:szCs w:val="50"/>
        </w:rPr>
        <w:t>200+ Selenium Interview Questions</w:t>
      </w:r>
    </w:p>
    <w:p w:rsidR="00816FFD" w:rsidRDefault="00816FFD" w:rsidP="00816FFD">
      <w:pPr>
        <w:widowControl w:val="0"/>
        <w:autoSpaceDE w:val="0"/>
        <w:autoSpaceDN w:val="0"/>
        <w:adjustRightInd w:val="0"/>
        <w:rPr>
          <w:rFonts w:ascii="Helvetica" w:hAnsi="Helvetica" w:cs="Helvetica"/>
          <w:color w:val="3C3C3C"/>
          <w:sz w:val="32"/>
          <w:szCs w:val="32"/>
          <w:u w:val="single"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val="single" w:color="3C3C3C"/>
        </w:rPr>
      </w:pPr>
      <w:bookmarkStart w:id="0" w:name="_GoBack"/>
      <w:bookmarkEnd w:id="0"/>
    </w:p>
    <w:p w:rsidR="00816FFD" w:rsidRDefault="00816FFD" w:rsidP="00816FFD">
      <w:pPr>
        <w:widowControl w:val="0"/>
        <w:autoSpaceDE w:val="0"/>
        <w:autoSpaceDN w:val="0"/>
        <w:adjustRightInd w:val="0"/>
        <w:rPr>
          <w:rFonts w:ascii="Helvetica" w:hAnsi="Helvetica" w:cs="Helvetica"/>
          <w:color w:val="343434"/>
          <w:sz w:val="46"/>
          <w:szCs w:val="46"/>
          <w:u w:color="3C3C3C"/>
        </w:rPr>
      </w:pPr>
      <w:r>
        <w:rPr>
          <w:rFonts w:ascii="Helvetica" w:hAnsi="Helvetica" w:cs="Helvetica"/>
          <w:b/>
          <w:bCs/>
          <w:color w:val="343434"/>
          <w:sz w:val="46"/>
          <w:szCs w:val="46"/>
          <w:u w:color="3C3C3C"/>
        </w:rPr>
        <w:t>Selenium Interview Questions [Core Selenium Concepts]</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Why Is It Used?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cross-platform and portable automation testing framework created by Jason Huggins in 2004.</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has seen several upgrades since then, WebDriver 2.0 in 2011, and 3.0 in 2016. Check the below Selenium timeline.</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to write automation scripts for testing web applications. It helps in reducing manual testing efforts, improves productivity and quality.</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means a Selenium script written on one OS say Windows can run on other supported systems such as Linux or Mac OS without making any changes.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Portable</w:t>
      </w:r>
      <w:r>
        <w:rPr>
          <w:rFonts w:ascii="Helvetica" w:hAnsi="Helvetica" w:cs="Helvetica"/>
          <w:color w:val="3C3C3C"/>
          <w:sz w:val="32"/>
          <w:szCs w:val="32"/>
          <w:u w:color="3C3C3C"/>
        </w:rPr>
        <w:t xml:space="preserve"> means the same script created for a desktop-based device can run on different supported devices such as tablets, mobiles, etc.</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RC, And How Does It Talk To A Browser?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a.k.a. Remote Control came out in early 2004.</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exposed a set of client APIs which use to send commands to a server to perform actions on the browser.</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2.0, And Why Is It Superior To RC?</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2.0 a.k.a. WebDriver is a set of native APIs which directly send commands to the browser instead of delegating to a server.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Its release came out in 2011. It provided the native WebDriver API interface replacing the old client-server API model.</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3.0, And Why Is It Superior </w:t>
      </w:r>
      <w:r>
        <w:rPr>
          <w:rFonts w:ascii="Helvetica" w:hAnsi="Helvetica" w:cs="Helvetica"/>
          <w:color w:val="343434"/>
          <w:sz w:val="42"/>
          <w:szCs w:val="42"/>
          <w:u w:color="3C3C3C"/>
        </w:rPr>
        <w:lastRenderedPageBreak/>
        <w:t>To 2.0?</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was a major WebDriver upgrade which landed up in 2016.</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superior to 2.0 because it implemented the W3C specifications for Webdriver APIs to make them a global standard.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Until 3.0, it was the Selenium community that was supplying Web drivers for specific browsers. But now, they provide their respective drivers that support the standard Web driver API interface.</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Latest Selenium Webdriver Architecture?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block diagram explains the latest architecture Selenium Webdriver supports.</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Times" w:hAnsi="Times" w:cs="Times"/>
          <w:color w:val="3C3C3C"/>
          <w:sz w:val="32"/>
          <w:szCs w:val="32"/>
          <w:u w:color="3C3C3C"/>
        </w:rPr>
        <w:t>&lt;img class="aligncenter size-full wp-image-7170" src="//cdn.techbeamers.com/wp-content/uploads/2015/08/Selenium-Webdriver-Architecture.png" alt="Selenium Webdriver Architecture" width="537" height="251" srcset="//cdn.techbeamers.com/wp-content/uploads/2015/08/Selenium-Webdriver-Architecture.png 537w,//cdn.techbeamers.com/wp-content/uploads/2015/08/Selenium-Webdriver-Architecture-300x140.png 300w" sizes="(max-width: 537px) 100vw, 537px"&gt;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Different Components Of The Selenium Framework?</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an automation development kit that comprises the following components.</w:t>
      </w:r>
    </w:p>
    <w:p w:rsidR="00816FFD" w:rsidRDefault="00816FFD" w:rsidP="00816FFD">
      <w:pPr>
        <w:widowControl w:val="0"/>
        <w:numPr>
          <w:ilvl w:val="0"/>
          <w:numId w:val="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IDE: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Firefox/chrome extension to record and play the user actions performed on a web page.</w:t>
      </w:r>
    </w:p>
    <w:p w:rsidR="00816FFD" w:rsidRDefault="00816FFD" w:rsidP="00816FFD">
      <w:pPr>
        <w:widowControl w:val="0"/>
        <w:autoSpaceDE w:val="0"/>
        <w:autoSpaceDN w:val="0"/>
        <w:adjustRightInd w:val="0"/>
        <w:jc w:val="center"/>
        <w:rPr>
          <w:rFonts w:ascii="Helvetica" w:hAnsi="Helvetica" w:cs="Helvetica"/>
          <w:color w:val="3C3C3C"/>
          <w:sz w:val="32"/>
          <w:szCs w:val="32"/>
          <w:u w:val="single" w:color="3C3C3C"/>
        </w:rPr>
      </w:pPr>
    </w:p>
    <w:p w:rsidR="00816FFD" w:rsidRDefault="00816FFD" w:rsidP="00816FFD">
      <w:pPr>
        <w:widowControl w:val="0"/>
        <w:numPr>
          <w:ilvl w:val="0"/>
          <w:numId w:val="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RC:</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Selenium Remote Control which exposes APIs for scripting tests in different languages and also runs them in browsers.</w:t>
      </w:r>
    </w:p>
    <w:p w:rsidR="00816FFD" w:rsidRDefault="00816FFD" w:rsidP="00816FFD">
      <w:pPr>
        <w:widowControl w:val="0"/>
        <w:numPr>
          <w:ilvl w:val="0"/>
          <w:numId w:val="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are native APIs that directly interact with the browser. They give more control and faster than the RC APIs.</w:t>
      </w:r>
    </w:p>
    <w:p w:rsidR="00816FFD" w:rsidRDefault="00816FFD" w:rsidP="00816FFD">
      <w:pPr>
        <w:widowControl w:val="0"/>
        <w:numPr>
          <w:ilvl w:val="0"/>
          <w:numId w:val="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Selenium Grid: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provides concurrency. With its help, we can split testing and run a set of cases on one machine and some on another.</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Benefits Does WebDriver Has Over Selenium RC?</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had a complex architecture, whereas WebDriver removed those complications. The below points discuss why WebDriver is better than the RC.</w:t>
      </w:r>
    </w:p>
    <w:p w:rsidR="00816FFD" w:rsidRDefault="00816FFD" w:rsidP="00816FFD">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is slow because it has an additional JavaScript layer known as the core. On the contrary, WebDriver is fast as it natively interacts with the browser by utilizing its built-in engine.</w:t>
      </w:r>
    </w:p>
    <w:p w:rsidR="00816FFD" w:rsidRDefault="00816FFD" w:rsidP="00816FFD">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core can’t ignore the disabled elements, whereas WebDriver handles the page elements more realistically.</w:t>
      </w:r>
    </w:p>
    <w:p w:rsidR="00816FFD" w:rsidRDefault="00816FFD" w:rsidP="00816FFD">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has a mature set of APIs but suffers from redundancies and complicated commands. On the other hand, WebDriver APIs have a cleaner interface and do not have any such problems.</w:t>
      </w:r>
    </w:p>
    <w:p w:rsidR="00816FFD" w:rsidRDefault="00816FFD" w:rsidP="00816FFD">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doesn’t provide support for the HtmlUnit browser, whereas the WebDriver has a headless HtmlUnit driver.</w:t>
      </w:r>
    </w:p>
    <w:p w:rsidR="00816FFD" w:rsidRDefault="00816FFD" w:rsidP="00816FFD">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includes a test result generator to produce HTML reports. Web Driver doesn’t have any built-in reporting ability.</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Benefits Of Selenium Automation?</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many benefits of using Selenium for automated testing.</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Open source:</w:t>
      </w:r>
      <w:r>
        <w:rPr>
          <w:rFonts w:ascii="Helvetica" w:hAnsi="Helvetica" w:cs="Helvetica"/>
          <w:color w:val="3C3C3C"/>
          <w:sz w:val="32"/>
          <w:szCs w:val="32"/>
          <w:u w:color="3C3C3C"/>
        </w:rPr>
        <w:t xml:space="preserve"> Since it is an OSS, so we don’t have to bear any licensing cost for using it.</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Cross-browser:</w:t>
      </w:r>
      <w:r>
        <w:rPr>
          <w:rFonts w:ascii="Helvetica" w:hAnsi="Helvetica" w:cs="Helvetica"/>
          <w:color w:val="3C3C3C"/>
          <w:sz w:val="32"/>
          <w:szCs w:val="32"/>
          <w:u w:color="3C3C3C"/>
        </w:rPr>
        <w:t xml:space="preserve"> It works on all standard browsers such as Chrome, FF, IE, and Safari. We can run same the test script in all browsers.</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Multi-language:</w:t>
      </w:r>
      <w:r>
        <w:rPr>
          <w:rFonts w:ascii="Helvetica" w:hAnsi="Helvetica" w:cs="Helvetica"/>
          <w:color w:val="3C3C3C"/>
          <w:sz w:val="32"/>
          <w:szCs w:val="32"/>
          <w:u w:color="3C3C3C"/>
        </w:rPr>
        <w:t xml:space="preserve"> We can choose a familiar programming language from Java, Python, C#, Ruby to use with </w:t>
      </w:r>
      <w:r>
        <w:rPr>
          <w:rFonts w:ascii="Helvetica" w:hAnsi="Helvetica" w:cs="Helvetica"/>
          <w:color w:val="3C3C3C"/>
          <w:sz w:val="32"/>
          <w:szCs w:val="32"/>
          <w:u w:color="3C3C3C"/>
        </w:rPr>
        <w:lastRenderedPageBreak/>
        <w:t>Selenium.</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It provides test compatibility across Windows, Linux, and Mac OSX. We can run same the test script on all platforms.</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Concurrency:</w:t>
      </w:r>
      <w:r>
        <w:rPr>
          <w:rFonts w:ascii="Helvetica" w:hAnsi="Helvetica" w:cs="Helvetica"/>
          <w:color w:val="3C3C3C"/>
          <w:sz w:val="32"/>
          <w:szCs w:val="32"/>
          <w:u w:color="3C3C3C"/>
        </w:rPr>
        <w:t xml:space="preserve"> With Selenium Grid, we can execute thousands of tests in parallel.</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CLI support:</w:t>
      </w:r>
      <w:r>
        <w:rPr>
          <w:rFonts w:ascii="Helvetica" w:hAnsi="Helvetica" w:cs="Helvetica"/>
          <w:color w:val="3C3C3C"/>
          <w:sz w:val="32"/>
          <w:szCs w:val="32"/>
          <w:u w:color="3C3C3C"/>
        </w:rPr>
        <w:t xml:space="preserve"> We can create a test suite with hundreds of tests and launch it with a single command.</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CI support:</w:t>
      </w:r>
      <w:r>
        <w:rPr>
          <w:rFonts w:ascii="Helvetica" w:hAnsi="Helvetica" w:cs="Helvetica"/>
          <w:color w:val="3C3C3C"/>
          <w:sz w:val="32"/>
          <w:szCs w:val="32"/>
          <w:u w:color="3C3C3C"/>
        </w:rPr>
        <w:t xml:space="preserve"> Jenkins is the best CI tool. It provides a Selenium plugin to configure tests for nightly execution.</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Third party integration</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Free help:</w:t>
      </w:r>
      <w:r>
        <w:rPr>
          <w:rFonts w:ascii="Helvetica" w:hAnsi="Helvetica" w:cs="Helvetica"/>
          <w:color w:val="3C3C3C"/>
          <w:sz w:val="32"/>
          <w:szCs w:val="32"/>
          <w:u w:color="3C3C3C"/>
        </w:rPr>
        <w:t xml:space="preserve"> We can get quick technical support from its large community.</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Tester friendly:</w:t>
      </w:r>
      <w:r>
        <w:rPr>
          <w:rFonts w:ascii="Helvetica" w:hAnsi="Helvetica" w:cs="Helvetica"/>
          <w:color w:val="3C3C3C"/>
          <w:sz w:val="32"/>
          <w:szCs w:val="32"/>
          <w:u w:color="3C3C3C"/>
        </w:rPr>
        <w:t xml:space="preserve"> A non-programmer can also automate using Selenium. It is not too complicated to be used only by a programmer.</w:t>
      </w:r>
    </w:p>
    <w:p w:rsidR="00816FFD" w:rsidRDefault="00816FFD" w:rsidP="00816FFD">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Ongoing project:</w:t>
      </w:r>
      <w:r>
        <w:rPr>
          <w:rFonts w:ascii="Helvetica" w:hAnsi="Helvetica" w:cs="Helvetica"/>
          <w:color w:val="3C3C3C"/>
          <w:sz w:val="32"/>
          <w:szCs w:val="32"/>
          <w:u w:color="3C3C3C"/>
        </w:rPr>
        <w:t xml:space="preserve"> Active development and bug fixes on the latest project.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Some Downsides To Selenium Automation?</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perfect clinical tool to impersonate user actions in a browser. However, it also has a few limitations given below.</w:t>
      </w:r>
    </w:p>
    <w:p w:rsidR="00816FFD" w:rsidRDefault="00816FFD" w:rsidP="00816FFD">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Doesn’t support automation of Windows applications</w:t>
      </w:r>
    </w:p>
    <w:p w:rsidR="00816FFD" w:rsidRDefault="00816FFD" w:rsidP="00816FFD">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perform mobile automation on its own</w:t>
      </w:r>
    </w:p>
    <w:p w:rsidR="00816FFD" w:rsidRDefault="00816FFD" w:rsidP="00816FFD">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Lacks a good built-in reporting</w:t>
      </w:r>
    </w:p>
    <w:p w:rsidR="00816FFD" w:rsidRDefault="00816FFD" w:rsidP="00816FFD">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100% perfect for handling dynamic web elements</w:t>
      </w:r>
    </w:p>
    <w:p w:rsidR="00816FFD" w:rsidRDefault="00816FFD" w:rsidP="00816FFD">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Poses challenges while processing popups or frames</w:t>
      </w:r>
    </w:p>
    <w:p w:rsidR="00816FFD" w:rsidRDefault="00816FFD" w:rsidP="00816FFD">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that efficient in coping with the page load</w:t>
      </w:r>
    </w:p>
    <w:p w:rsidR="00816FFD" w:rsidRDefault="00816FFD" w:rsidP="00816FFD">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automate a captcha</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Programming Languages Does Selenium Allow To Use?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Webdriver supports the following programming languages.</w:t>
      </w:r>
    </w:p>
    <w:p w:rsidR="00816FFD" w:rsidRDefault="00816FFD" w:rsidP="00816FFD">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Python</w:t>
      </w:r>
    </w:p>
    <w:p w:rsidR="00816FFD" w:rsidRDefault="00816FFD" w:rsidP="00816FFD">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w:t>
      </w:r>
    </w:p>
    <w:p w:rsidR="00816FFD" w:rsidRDefault="00816FFD" w:rsidP="00816FFD">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C-Sharp</w:t>
      </w:r>
    </w:p>
    <w:p w:rsidR="00816FFD" w:rsidRDefault="00816FFD" w:rsidP="00816FFD">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JavaScript</w:t>
      </w:r>
    </w:p>
    <w:p w:rsidR="00816FFD" w:rsidRDefault="00816FFD" w:rsidP="00816FFD">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Ruby</w:t>
      </w:r>
    </w:p>
    <w:p w:rsidR="00816FFD" w:rsidRDefault="00816FFD" w:rsidP="00816FFD">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PHP</w:t>
      </w:r>
    </w:p>
    <w:p w:rsidR="00816FFD" w:rsidRDefault="00816FFD" w:rsidP="00816FFD">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Perl</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OS/Platforms Does Selenium Support?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OS/platforms which Selenium supports.</w:t>
      </w:r>
    </w:p>
    <w:p w:rsidR="00816FFD" w:rsidRDefault="00816FFD" w:rsidP="00816FFD">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Desktop</w:t>
      </w:r>
    </w:p>
    <w:p w:rsidR="00816FFD" w:rsidRDefault="00816FFD" w:rsidP="00816FFD">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Mobile</w:t>
      </w:r>
    </w:p>
    <w:p w:rsidR="00816FFD" w:rsidRDefault="00816FFD" w:rsidP="00816FFD">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Linux</w:t>
      </w:r>
    </w:p>
    <w:p w:rsidR="00816FFD" w:rsidRDefault="00816FFD" w:rsidP="00816FFD">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Mac OS X</w:t>
      </w:r>
    </w:p>
    <w:p w:rsidR="00816FFD" w:rsidRDefault="00816FFD" w:rsidP="00816FFD">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IOS</w:t>
      </w:r>
    </w:p>
    <w:p w:rsidR="00816FFD" w:rsidRDefault="00816FFD" w:rsidP="00816FFD">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Android</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Types Of Cases Can You Automate With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for automating the following types of cases.</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Functional cases</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Regression test cases</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Acceptance tests</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Sanity test cases</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Smoke testing</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End-to-end test cases</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tests</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Integration tests</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Responsiveness cases</w:t>
      </w:r>
    </w:p>
    <w:p w:rsidR="00816FFD" w:rsidRDefault="00816FFD" w:rsidP="00816FFD">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Can You Use Selenium For Testing Rest API Or Web Services?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Native APIs for interacting with the browser using actions and events. The Rest API and the web services don’t have any UI and hence can’t be automated using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The Different Types Of Web Driver </w:t>
      </w:r>
      <w:r>
        <w:rPr>
          <w:rFonts w:ascii="Helvetica" w:hAnsi="Helvetica" w:cs="Helvetica"/>
          <w:color w:val="343434"/>
          <w:sz w:val="42"/>
          <w:szCs w:val="42"/>
          <w:u w:color="3C3C3C"/>
        </w:rPr>
        <w:lastRenderedPageBreak/>
        <w:t>APIs Supported In Selenium?</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are the web drivers supported in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WebDriver Name | WebDriver API | Supported Browser |</w:t>
      </w:r>
    </w:p>
    <w:p w:rsidR="00816FFD" w:rsidRDefault="00816FFD" w:rsidP="00816FFD">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Gecko Driver (a.k.a. Marinetto) | FirefoxDriver() | Firefox</w:t>
      </w:r>
    </w:p>
    <w:p w:rsidR="00816FFD" w:rsidRDefault="00816FFD" w:rsidP="00816FFD">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Microsoft WebDriver (a.k.a. Edge) | InternetExplorerDriver() | IE</w:t>
      </w:r>
    </w:p>
    <w:p w:rsidR="00816FFD" w:rsidRDefault="00816FFD" w:rsidP="00816FFD">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Google Chrome Driver | ChromeDriver() | Chrome</w:t>
      </w:r>
    </w:p>
    <w:p w:rsidR="00816FFD" w:rsidRDefault="00816FFD" w:rsidP="00816FFD">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HTML Unit Driver | WebClient() | {Chrome, FF, IE}</w:t>
      </w:r>
    </w:p>
    <w:p w:rsidR="00816FFD" w:rsidRDefault="00816FFD" w:rsidP="00816FFD">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OperaChromium Driver | ChromeDriver() | Opera</w:t>
      </w:r>
    </w:p>
    <w:p w:rsidR="00816FFD" w:rsidRDefault="00816FFD" w:rsidP="00816FFD">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Safari Driver | SafariDriver() | Safari</w:t>
      </w:r>
    </w:p>
    <w:p w:rsidR="00816FFD" w:rsidRDefault="00816FFD" w:rsidP="00816FFD">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Android Driver, AndroidDriver() | Android browser</w:t>
      </w:r>
    </w:p>
    <w:p w:rsidR="00816FFD" w:rsidRDefault="00816FFD" w:rsidP="00816FFD">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ios Driver | IOSDriver() | ios browser</w:t>
      </w:r>
    </w:p>
    <w:p w:rsidR="00816FFD" w:rsidRDefault="00816FFD" w:rsidP="00816FFD">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EventFiringWebDriver | EventFiringWebDriver() | ALL</w:t>
      </w:r>
    </w:p>
    <w:p w:rsidR="00816FFD" w:rsidRDefault="00816FFD" w:rsidP="00816FFD">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Which Of The WebDriver APIs Is The Fastest, And Why?</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none other than the HTMLUnitDriver, which is faster than all of its counterparts.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technical reason is that the </w:t>
      </w:r>
      <w:r>
        <w:rPr>
          <w:rFonts w:ascii="Helvetica" w:hAnsi="Helvetica" w:cs="Helvetica"/>
          <w:b/>
          <w:bCs/>
          <w:color w:val="3C3C3C"/>
          <w:sz w:val="32"/>
          <w:szCs w:val="32"/>
          <w:u w:color="3C3C3C"/>
        </w:rPr>
        <w:t>HTMLUnitDriver</w:t>
      </w:r>
      <w:r>
        <w:rPr>
          <w:rFonts w:ascii="Helvetica" w:hAnsi="Helvetica" w:cs="Helvetica"/>
          <w:color w:val="3C3C3C"/>
          <w:sz w:val="32"/>
          <w:szCs w:val="32"/>
          <w:u w:color="3C3C3C"/>
        </w:rPr>
        <w:t xml:space="preserve"> doesn’t execute in the browser. It employs a simple HTTP request-response mechanism for test case execution.</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method is far quicker than starting a browser to carry out test execution.</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IDE?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IDE is a trendy Firefox /CHROME browser extension. It presents a graphical interface to record, play, and save user actions. Test automation beginners can find it convenient for web automation testing. After capturing a workflow, we can also export the steps in various formats.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Shinya Kasatani was the developer who created the Selenium IDE. The idea crossed his mind while he was investigating the </w:t>
      </w:r>
      <w:r>
        <w:rPr>
          <w:rFonts w:ascii="Helvetica" w:hAnsi="Helvetica" w:cs="Helvetica"/>
          <w:color w:val="3C3C3C"/>
          <w:sz w:val="32"/>
          <w:szCs w:val="32"/>
          <w:u w:color="3C3C3C"/>
        </w:rPr>
        <w:lastRenderedPageBreak/>
        <w:t>JavaScript code inside the Selenium core. He then did a proof of concept and developed it into a full-fledged IDE.</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Selenese?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IDE has a built-in linguistic system known as Selenese. It is a collection of Selenium commands to perform actions on a web page.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For example, it can detect broken links on a page, check the presence of a web element, Ajax, JavaScript alerts, and a lot more. There are mainly three types of command in Selenese.</w:t>
      </w:r>
    </w:p>
    <w:p w:rsidR="00816FFD" w:rsidRDefault="00816FFD" w:rsidP="00816FFD">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Actions:</w:t>
      </w:r>
      <w:r>
        <w:rPr>
          <w:rFonts w:ascii="Helvetica" w:hAnsi="Helvetica" w:cs="Helvetica"/>
          <w:color w:val="3C3C3C"/>
          <w:sz w:val="32"/>
          <w:szCs w:val="32"/>
          <w:u w:color="3C3C3C"/>
        </w:rPr>
        <w:t xml:space="preserve"> It can alter the state of an application. For example, you are clicking on a link, selecting a value from the drop-down, etc.</w:t>
      </w:r>
    </w:p>
    <w:p w:rsidR="00816FFD" w:rsidRDefault="00816FFD" w:rsidP="00816FFD">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Accessors:</w:t>
      </w:r>
      <w:r>
        <w:rPr>
          <w:rFonts w:ascii="Helvetica" w:hAnsi="Helvetica" w:cs="Helvetica"/>
          <w:color w:val="3C3C3C"/>
          <w:sz w:val="32"/>
          <w:szCs w:val="32"/>
          <w:u w:color="3C3C3C"/>
        </w:rPr>
        <w:t xml:space="preserve"> These commands monitor the state of an application and cache it into some variable. For example, storeTextPresent, storeElementPresent etc.</w:t>
      </w:r>
    </w:p>
    <w:p w:rsidR="00816FFD" w:rsidRDefault="00816FFD" w:rsidP="00816FFD">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Assertions:</w:t>
      </w:r>
      <w:r>
        <w:rPr>
          <w:rFonts w:ascii="Helvetica" w:hAnsi="Helvetica" w:cs="Helvetica"/>
          <w:color w:val="3C3C3C"/>
          <w:sz w:val="32"/>
          <w:szCs w:val="32"/>
          <w:u w:color="3C3C3C"/>
        </w:rPr>
        <w:t xml:space="preserve"> These commands allow adding a checkpoint or a verification point. They confirm the current state of a UI element.</w:t>
      </w: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Grid?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Use Selenium Grid?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allows the test cases to run on multiple platforms and browsers simultaneously, and hence, supports distributed testing.</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ability to parallelize the testing is what makes us use the Selenium Grid.</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Pros/Benefits Of Using Selenium Grid?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a no. of benefits of using the Selenium Grid.</w:t>
      </w:r>
    </w:p>
    <w:p w:rsidR="00816FFD" w:rsidRDefault="00816FFD" w:rsidP="00816FFD">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concurrent test execution and hence saves us a lot of our time.</w:t>
      </w:r>
    </w:p>
    <w:p w:rsidR="00816FFD" w:rsidRDefault="00816FFD" w:rsidP="00816FFD">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presents us with the ability to execute test cases in different browsers.</w:t>
      </w:r>
    </w:p>
    <w:p w:rsidR="00816FFD" w:rsidRDefault="00816FFD" w:rsidP="00816FFD">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 creating multi-machine nodes, we can use it to distribute tests and execute them.</w:t>
      </w:r>
    </w:p>
    <w:p w:rsidR="00816FFD" w:rsidRDefault="00816FFD" w:rsidP="00816FFD">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Hub Do In Selenium Grid?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hub is analogous to a server that drives the parallel test execution on different machines.</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Node Do In Selenium Grid?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machine we register to a hub represents a node. The registration allows the grid to fetch node configuration and execute tests. There could be multiple nodes that we can bind to a Selenium Grid.</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Bind A Node To Selenium Grid?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Please make sure to download the Selenium-server jar before running the below command.</w:t>
      </w:r>
    </w:p>
    <w:p w:rsidR="00816FFD" w:rsidRDefault="00816FFD" w:rsidP="00816FFD">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java </w:t>
      </w:r>
      <w:r>
        <w:rPr>
          <w:rFonts w:ascii="Courier" w:hAnsi="Courier" w:cs="Courier"/>
          <w:color w:val="535502"/>
          <w:sz w:val="32"/>
          <w:szCs w:val="32"/>
          <w:u w:color="3C3C3C"/>
        </w:rPr>
        <w:t>–</w:t>
      </w:r>
      <w:r>
        <w:rPr>
          <w:rFonts w:ascii="Courier" w:hAnsi="Courier" w:cs="Courier"/>
          <w:color w:val="343434"/>
          <w:sz w:val="32"/>
          <w:szCs w:val="32"/>
          <w:u w:color="3C3C3C"/>
        </w:rPr>
        <w:t xml:space="preserve">jar </w:t>
      </w:r>
      <w:r>
        <w:rPr>
          <w:rFonts w:ascii="Courier" w:hAnsi="Courier" w:cs="Courier"/>
          <w:color w:val="535502"/>
          <w:sz w:val="32"/>
          <w:szCs w:val="32"/>
          <w:u w:color="3C3C3C"/>
        </w:rPr>
        <w:t>&lt;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server</w:t>
      </w:r>
      <w:r>
        <w:rPr>
          <w:rFonts w:ascii="Courier" w:hAnsi="Courier" w:cs="Courier"/>
          <w:color w:val="535502"/>
          <w:sz w:val="32"/>
          <w:szCs w:val="32"/>
          <w:u w:color="3C3C3C"/>
        </w:rPr>
        <w:t>-</w:t>
      </w:r>
      <w:r>
        <w:rPr>
          <w:rFonts w:ascii="Courier" w:hAnsi="Courier" w:cs="Courier"/>
          <w:color w:val="343434"/>
          <w:sz w:val="32"/>
          <w:szCs w:val="32"/>
          <w:u w:color="3C3C3C"/>
        </w:rPr>
        <w:t>standalone</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xx</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jar</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role node </w:t>
      </w:r>
      <w:r>
        <w:rPr>
          <w:rFonts w:ascii="Courier" w:hAnsi="Courier" w:cs="Courier"/>
          <w:color w:val="535502"/>
          <w:sz w:val="32"/>
          <w:szCs w:val="32"/>
          <w:u w:color="3C3C3C"/>
        </w:rPr>
        <w:t>–</w:t>
      </w:r>
      <w:r>
        <w:rPr>
          <w:rFonts w:ascii="Courier" w:hAnsi="Courier" w:cs="Courier"/>
          <w:color w:val="343434"/>
          <w:sz w:val="32"/>
          <w:szCs w:val="32"/>
          <w:u w:color="3C3C3C"/>
        </w:rPr>
        <w:t>hub http</w:t>
      </w:r>
      <w:r>
        <w:rPr>
          <w:rFonts w:ascii="Courier" w:hAnsi="Courier" w:cs="Courier"/>
          <w:color w:val="535502"/>
          <w:sz w:val="32"/>
          <w:szCs w:val="32"/>
          <w:u w:color="3C3C3C"/>
        </w:rPr>
        <w:t>:</w:t>
      </w:r>
      <w:r>
        <w:rPr>
          <w:rFonts w:ascii="Courier" w:hAnsi="Courier" w:cs="Courier"/>
          <w:color w:val="730002"/>
          <w:sz w:val="32"/>
          <w:szCs w:val="32"/>
          <w:u w:color="3C3C3C"/>
        </w:rPr>
        <w:t>//&lt;node IP&gt;:4444/grid/register</w:t>
      </w:r>
    </w:p>
    <w:p w:rsidR="00816FFD" w:rsidRDefault="00816FFD" w:rsidP="00816FFD">
      <w:pPr>
        <w:widowControl w:val="0"/>
        <w:autoSpaceDE w:val="0"/>
        <w:autoSpaceDN w:val="0"/>
        <w:adjustRightInd w:val="0"/>
        <w:rPr>
          <w:rFonts w:ascii="Courier" w:hAnsi="Courier" w:cs="Courier"/>
          <w:color w:val="7300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Which Of Java, C-Sharp, Or Ruby Can We Use With Selenium Grid?</w:t>
      </w:r>
    </w:p>
    <w:p w:rsidR="00816FFD" w:rsidRDefault="00816FFD" w:rsidP="00816FFD">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Java:</w:t>
      </w:r>
      <w:r>
        <w:rPr>
          <w:rFonts w:ascii="Helvetica" w:hAnsi="Helvetica" w:cs="Helvetica"/>
          <w:color w:val="3C3C3C"/>
          <w:sz w:val="32"/>
          <w:szCs w:val="32"/>
          <w:u w:color="3C3C3C"/>
        </w:rPr>
        <w:t xml:space="preserve"> Yes, we can. Moreover, we can do parallel testing using TestNG to utilize the Selenium grid features.</w:t>
      </w:r>
    </w:p>
    <w:p w:rsidR="00816FFD" w:rsidRDefault="00816FFD" w:rsidP="00816FFD">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C-Sharp:</w:t>
      </w:r>
      <w:r>
        <w:rPr>
          <w:rFonts w:ascii="Helvetica" w:hAnsi="Helvetica" w:cs="Helvetica"/>
          <w:color w:val="3C3C3C"/>
          <w:sz w:val="32"/>
          <w:szCs w:val="32"/>
          <w:u w:color="3C3C3C"/>
        </w:rPr>
        <w:t> Yes, we can. We need to use “Gallio” to run our tests concurrently in the grid.</w:t>
      </w:r>
    </w:p>
    <w:p w:rsidR="00816FFD" w:rsidRDefault="00816FFD" w:rsidP="00816FFD">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Ruby:</w:t>
      </w:r>
      <w:r>
        <w:rPr>
          <w:rFonts w:ascii="Helvetica" w:hAnsi="Helvetica" w:cs="Helvetica"/>
          <w:color w:val="3C3C3C"/>
          <w:sz w:val="32"/>
          <w:szCs w:val="32"/>
          <w:u w:color="3C3C3C"/>
        </w:rPr>
        <w:t xml:space="preserve"> Yes, we can. We’ll use the “DeepTest” to distribute our tests across the grid.</w:t>
      </w: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Selenium Grid Extras? What Additional Features Does It Add To Selenium Grid?</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Extras is a set of management scripts to manage nodes more efficiently.</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is a summary of the features provided by extras.</w:t>
      </w:r>
    </w:p>
    <w:p w:rsidR="00816FFD" w:rsidRDefault="00816FFD" w:rsidP="00816FFD">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More control over the individual nodes</w:t>
      </w:r>
    </w:p>
    <w:p w:rsidR="00816FFD" w:rsidRDefault="00816FFD" w:rsidP="00816FFD">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Kill a browser running tests by name</w:t>
      </w:r>
    </w:p>
    <w:p w:rsidR="00816FFD" w:rsidRDefault="00816FFD" w:rsidP="00816FFD">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Stop a process or program by its PID</w:t>
      </w:r>
    </w:p>
    <w:p w:rsidR="00816FFD" w:rsidRDefault="00816FFD" w:rsidP="00816FFD">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Shift the mouse to a specific coordinate</w:t>
      </w:r>
    </w:p>
    <w:p w:rsidR="00816FFD" w:rsidRDefault="00816FFD" w:rsidP="00816FFD">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Retrieve physical memory (RAM) and persistent storage (Disk) usage statistics</w:t>
      </w:r>
    </w:p>
    <w:p w:rsidR="00816FFD" w:rsidRDefault="00816FFD" w:rsidP="00816FFD">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Auto upgrade to newer versions of WebDriver</w:t>
      </w:r>
    </w:p>
    <w:p w:rsidR="00816FFD" w:rsidRDefault="00816FFD" w:rsidP="00816FFD">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Reset/re-start test nodes after a specified no. of iterations</w:t>
      </w:r>
    </w:p>
    <w:p w:rsidR="00816FFD" w:rsidRDefault="00816FFD" w:rsidP="00816FFD">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Centrally manage the configuration of all nodes</w:t>
      </w:r>
    </w:p>
    <w:p w:rsidR="00816FFD" w:rsidRDefault="00816FFD" w:rsidP="00816FFD">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Capture screenshots during error conditions</w:t>
      </w: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Difference Between MaxSessions Vs. MaxInstances Properties Of Selenium Grid?</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we get confused while differentiating between the MaxSessions vs. MaxInstances. Let’s understand the difference with clarity.</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 MaxInstances:</w:t>
      </w:r>
      <w:r>
        <w:rPr>
          <w:rFonts w:ascii="Helvetica" w:hAnsi="Helvetica" w:cs="Helvetica"/>
          <w:color w:val="3C3C3C"/>
          <w:sz w:val="32"/>
          <w:szCs w:val="32"/>
          <w:u w:color="3C3C3C"/>
        </w:rPr>
        <w:t xml:space="preserve"> It is the no. of browser instances (of the same versions) that can run on the remote machine. Check the below commands.</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r>
        <w:rPr>
          <w:rFonts w:ascii="Courier" w:hAnsi="Courier" w:cs="Courier"/>
          <w:color w:val="343434"/>
          <w:sz w:val="32"/>
          <w:szCs w:val="32"/>
          <w:u w:color="3C3C3C"/>
        </w:rPr>
        <w:lastRenderedPageBreak/>
        <w:t>browserName</w:t>
      </w:r>
      <w:r>
        <w:rPr>
          <w:rFonts w:ascii="Courier" w:hAnsi="Courier" w:cs="Courier"/>
          <w:color w:val="535502"/>
          <w:sz w:val="32"/>
          <w:szCs w:val="32"/>
          <w:u w:color="3C3C3C"/>
        </w:rPr>
        <w:t>=</w:t>
      </w:r>
      <w:r>
        <w:rPr>
          <w:rFonts w:ascii="Courier" w:hAnsi="Courier" w:cs="Courier"/>
          <w:color w:val="343434"/>
          <w:sz w:val="32"/>
          <w:szCs w:val="32"/>
          <w:u w:color="3C3C3C"/>
        </w:rPr>
        <w:t>firefox</w:t>
      </w:r>
      <w:r>
        <w:rPr>
          <w:rFonts w:ascii="Courier" w:hAnsi="Courier" w:cs="Courier"/>
          <w:color w:val="535502"/>
          <w:sz w:val="32"/>
          <w:szCs w:val="32"/>
          <w:u w:color="3C3C3C"/>
        </w:rPr>
        <w:t>,</w:t>
      </w:r>
      <w:r>
        <w:rPr>
          <w:rFonts w:ascii="Courier" w:hAnsi="Courier" w:cs="Courier"/>
          <w:color w:val="343434"/>
          <w:sz w:val="32"/>
          <w:szCs w:val="32"/>
          <w:u w:color="3C3C3C"/>
        </w:rPr>
        <w:t>version</w:t>
      </w:r>
      <w:r>
        <w:rPr>
          <w:rFonts w:ascii="Courier" w:hAnsi="Courier" w:cs="Courier"/>
          <w:color w:val="535502"/>
          <w:sz w:val="32"/>
          <w:szCs w:val="32"/>
          <w:u w:color="3C3C3C"/>
        </w:rPr>
        <w:t>=</w:t>
      </w:r>
      <w:r>
        <w:rPr>
          <w:rFonts w:ascii="Courier" w:hAnsi="Courier" w:cs="Courier"/>
          <w:color w:val="0B5453"/>
          <w:sz w:val="32"/>
          <w:szCs w:val="32"/>
          <w:u w:color="3C3C3C"/>
        </w:rPr>
        <w:t>59</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browserName</w:t>
      </w:r>
      <w:r>
        <w:rPr>
          <w:rFonts w:ascii="Courier" w:hAnsi="Courier" w:cs="Courier"/>
          <w:color w:val="535502"/>
          <w:sz w:val="32"/>
          <w:szCs w:val="32"/>
          <w:u w:color="3C3C3C"/>
        </w:rPr>
        <w:t>=</w:t>
      </w:r>
      <w:r>
        <w:rPr>
          <w:rFonts w:ascii="Courier" w:hAnsi="Courier" w:cs="Courier"/>
          <w:color w:val="520053"/>
          <w:sz w:val="32"/>
          <w:szCs w:val="32"/>
          <w:u w:color="3C3C3C"/>
        </w:rPr>
        <w:t>InternetExplorer</w:t>
      </w:r>
      <w:r>
        <w:rPr>
          <w:rFonts w:ascii="Courier" w:hAnsi="Courier" w:cs="Courier"/>
          <w:color w:val="535502"/>
          <w:sz w:val="32"/>
          <w:szCs w:val="32"/>
          <w:u w:color="3C3C3C"/>
        </w:rPr>
        <w:t>,</w:t>
      </w:r>
      <w:r>
        <w:rPr>
          <w:rFonts w:ascii="Courier" w:hAnsi="Courier" w:cs="Courier"/>
          <w:color w:val="343434"/>
          <w:sz w:val="32"/>
          <w:szCs w:val="32"/>
          <w:u w:color="3C3C3C"/>
        </w:rPr>
        <w:t>version</w:t>
      </w:r>
      <w:r>
        <w:rPr>
          <w:rFonts w:ascii="Courier" w:hAnsi="Courier" w:cs="Courier"/>
          <w:color w:val="535502"/>
          <w:sz w:val="32"/>
          <w:szCs w:val="32"/>
          <w:u w:color="3C3C3C"/>
        </w:rPr>
        <w:t>=</w:t>
      </w:r>
      <w:r>
        <w:rPr>
          <w:rFonts w:ascii="Courier" w:hAnsi="Courier" w:cs="Courier"/>
          <w:color w:val="0B5453"/>
          <w:sz w:val="32"/>
          <w:szCs w:val="32"/>
          <w:u w:color="3C3C3C"/>
        </w:rPr>
        <w:t>11</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run three instances of both Firefox and IE at the same time. So, a total of six different browsers (FF &amp; IE) could run in parallel.</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 MaxSession:</w:t>
      </w:r>
      <w:r>
        <w:rPr>
          <w:rFonts w:ascii="Helvetica" w:hAnsi="Helvetica" w:cs="Helvetica"/>
          <w:color w:val="3C3C3C"/>
          <w:sz w:val="32"/>
          <w:szCs w:val="32"/>
          <w:u w:color="3C3C3C"/>
        </w:rPr>
        <w:t xml:space="preserve"> It dictates how many browsers (independent of the type &amp; version) can run concurrently on the remote machine. It supersedes the “MaxInstances” setting.</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previous example: If the value of “maxSession” is one, then no more than a single browser would run. While its value is two, then any of these combinations (2FF, 2IE, 1FF+1IE) can run at a time.</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[Locators Related]</w:t>
      </w:r>
    </w:p>
    <w:p w:rsidR="00816FFD" w:rsidRDefault="00816FFD" w:rsidP="00816FFD">
      <w:pPr>
        <w:widowControl w:val="0"/>
        <w:autoSpaceDE w:val="0"/>
        <w:autoSpaceDN w:val="0"/>
        <w:adjustRightInd w:val="0"/>
        <w:rPr>
          <w:rFonts w:ascii="Helvetica" w:hAnsi="Helvetica" w:cs="Helvetica"/>
          <w:color w:val="343434"/>
          <w:sz w:val="46"/>
          <w:szCs w:val="46"/>
          <w:u w:color="3C3C3C"/>
        </w:rPr>
      </w:pPr>
    </w:p>
    <w:p w:rsidR="00816FFD" w:rsidRDefault="00816FFD" w:rsidP="00816FFD">
      <w:pPr>
        <w:widowControl w:val="0"/>
        <w:autoSpaceDE w:val="0"/>
        <w:autoSpaceDN w:val="0"/>
        <w:adjustRightInd w:val="0"/>
        <w:rPr>
          <w:rFonts w:ascii="Helvetica" w:hAnsi="Helvetica" w:cs="Helvetica"/>
          <w:color w:val="343434"/>
          <w:sz w:val="46"/>
          <w:szCs w:val="46"/>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Locators Selenium Supports?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supported locators by Selenium.</w:t>
      </w:r>
    </w:p>
    <w:p w:rsidR="00816FFD" w:rsidRDefault="00816FFD" w:rsidP="00816FFD">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ID:</w:t>
      </w:r>
      <w:r>
        <w:rPr>
          <w:rFonts w:ascii="Helvetica" w:hAnsi="Helvetica" w:cs="Helvetica"/>
          <w:color w:val="3C3C3C"/>
          <w:sz w:val="32"/>
          <w:szCs w:val="32"/>
          <w:u w:color="3C3C3C"/>
        </w:rPr>
        <w:t> Unique for every web element</w:t>
      </w:r>
    </w:p>
    <w:p w:rsidR="00816FFD" w:rsidRDefault="00816FFD" w:rsidP="00816FFD">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Name:</w:t>
      </w:r>
      <w:r>
        <w:rPr>
          <w:rFonts w:ascii="Helvetica" w:hAnsi="Helvetica" w:cs="Helvetica"/>
          <w:color w:val="3C3C3C"/>
          <w:sz w:val="32"/>
          <w:szCs w:val="32"/>
          <w:u w:color="3C3C3C"/>
        </w:rPr>
        <w:t> Same as ID although it is not unique</w:t>
      </w:r>
    </w:p>
    <w:p w:rsidR="00816FFD" w:rsidRDefault="00816FFD" w:rsidP="00816FFD">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CSS Selector:</w:t>
      </w:r>
      <w:r>
        <w:rPr>
          <w:rFonts w:ascii="Helvetica" w:hAnsi="Helvetica" w:cs="Helvetica"/>
          <w:color w:val="3C3C3C"/>
          <w:sz w:val="32"/>
          <w:szCs w:val="32"/>
          <w:u w:color="3C3C3C"/>
        </w:rPr>
        <w:t> Works on element tags and attributes</w:t>
      </w:r>
    </w:p>
    <w:p w:rsidR="00816FFD" w:rsidRDefault="00816FFD" w:rsidP="00816FFD">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XPath:</w:t>
      </w:r>
      <w:r>
        <w:rPr>
          <w:rFonts w:ascii="Helvetica" w:hAnsi="Helvetica" w:cs="Helvetica"/>
          <w:color w:val="3C3C3C"/>
          <w:sz w:val="32"/>
          <w:szCs w:val="32"/>
          <w:u w:color="3C3C3C"/>
        </w:rPr>
        <w:t> Searches elements in the DOM, Reliable but slow</w:t>
      </w:r>
    </w:p>
    <w:p w:rsidR="00816FFD" w:rsidRDefault="00816FFD" w:rsidP="00816FFD">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Class name:</w:t>
      </w:r>
      <w:r>
        <w:rPr>
          <w:rFonts w:ascii="Helvetica" w:hAnsi="Helvetica" w:cs="Helvetica"/>
          <w:color w:val="3C3C3C"/>
          <w:sz w:val="32"/>
          <w:szCs w:val="32"/>
          <w:u w:color="3C3C3C"/>
        </w:rPr>
        <w:t> Uses the class name attribute</w:t>
      </w:r>
    </w:p>
    <w:p w:rsidR="00816FFD" w:rsidRDefault="00816FFD" w:rsidP="00816FFD">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TagName:</w:t>
      </w:r>
      <w:r>
        <w:rPr>
          <w:rFonts w:ascii="Helvetica" w:hAnsi="Helvetica" w:cs="Helvetica"/>
          <w:color w:val="3C3C3C"/>
          <w:sz w:val="32"/>
          <w:szCs w:val="32"/>
          <w:u w:color="3C3C3C"/>
        </w:rPr>
        <w:t> Uses HTML tags to locate web elements</w:t>
      </w:r>
    </w:p>
    <w:p w:rsidR="00816FFD" w:rsidRDefault="00816FFD" w:rsidP="00816FFD">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LinkText:</w:t>
      </w:r>
      <w:r>
        <w:rPr>
          <w:rFonts w:ascii="Helvetica" w:hAnsi="Helvetica" w:cs="Helvetica"/>
          <w:color w:val="3C3C3C"/>
          <w:sz w:val="32"/>
          <w:szCs w:val="32"/>
          <w:u w:color="3C3C3C"/>
        </w:rPr>
        <w:t> Uses anchor text to locate web elements</w:t>
      </w:r>
    </w:p>
    <w:p w:rsidR="00816FFD" w:rsidRDefault="00816FFD" w:rsidP="00816FFD">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Partial Link Text:</w:t>
      </w:r>
      <w:r>
        <w:rPr>
          <w:rFonts w:ascii="Helvetica" w:hAnsi="Helvetica" w:cs="Helvetica"/>
          <w:color w:val="3C3C3C"/>
          <w:sz w:val="32"/>
          <w:szCs w:val="32"/>
          <w:u w:color="3C3C3C"/>
        </w:rPr>
        <w:t> Uses partial link text to find web elements</w:t>
      </w: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Pr="004857D4" w:rsidRDefault="00816FFD" w:rsidP="00816FFD">
      <w:pPr>
        <w:widowControl w:val="0"/>
        <w:autoSpaceDE w:val="0"/>
        <w:autoSpaceDN w:val="0"/>
        <w:adjustRightInd w:val="0"/>
        <w:rPr>
          <w:rFonts w:ascii="Helvetica" w:hAnsi="Helvetica" w:cs="Helvetica"/>
          <w:b/>
          <w:color w:val="343434"/>
          <w:sz w:val="42"/>
          <w:szCs w:val="42"/>
          <w:u w:color="3C3C3C"/>
        </w:rPr>
      </w:pPr>
      <w:r w:rsidRPr="004857D4">
        <w:rPr>
          <w:rFonts w:ascii="Helvetica" w:hAnsi="Helvetica" w:cs="Helvetica"/>
          <w:b/>
          <w:color w:val="343434"/>
          <w:sz w:val="42"/>
          <w:szCs w:val="42"/>
          <w:u w:color="3C3C3C"/>
        </w:rPr>
        <w:lastRenderedPageBreak/>
        <w:t>Which Of The Id, Name, XPath, Or CSS Selector Should You Use?</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 page has unique names or identifiers available, then we should use them.</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they are not available, then go for a CSS selector as it is faster than the XPath.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When none of the preferred locators is present, then you may try the XPath.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XPath? How Does It Work?</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XPath is the most-used locator strategies Selenium uses to find web elements.</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works by navigating through the DOM elements and attributes to locate the target object. For example – a text box or a button or checkboxes.</w:t>
      </w:r>
    </w:p>
    <w:p w:rsidR="00816FFD" w:rsidRDefault="00816FFD" w:rsidP="00816FFD">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rsidR="00816FFD" w:rsidRDefault="00816FFD" w:rsidP="00816FFD">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Although it guarantees to give you the element you are looking after. But it is slower than as compared to other locators like ID, name, or CSS selectors.</w:t>
      </w:r>
    </w:p>
    <w:p w:rsidR="00816FFD" w:rsidRDefault="00816FFD" w:rsidP="00816FFD">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Single Slash “/” Mean In XPath?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single (forward) slash “/” represents the absolute 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navigates the DOM right from the first node.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/html/body/div/div[2]/input</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Double Slash “//” Mean In XPath?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double (forward) Slash “//” represents the relative 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searches for the matching element anywhere in the DOM.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//div//input[@id=’test’]</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Is An Absolute XPath, Explain With Example?</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absolute XPath will always search from the root node until it reaches the target. Such an XPath expression includes the single forward-slash (/) as the prefix.</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107902"/>
          <w:sz w:val="32"/>
          <w:szCs w:val="32"/>
          <w:u w:color="3C3C3C"/>
        </w:rPr>
        <w:t>/html/</w:t>
      </w:r>
      <w:r>
        <w:rPr>
          <w:rFonts w:ascii="Courier" w:hAnsi="Courier" w:cs="Courier"/>
          <w:color w:val="343434"/>
          <w:sz w:val="32"/>
          <w:szCs w:val="32"/>
          <w:u w:color="3C3C3C"/>
        </w:rPr>
        <w:t>body</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1</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5</w:t>
      </w:r>
      <w:r>
        <w:rPr>
          <w:rFonts w:ascii="Courier" w:hAnsi="Courier" w:cs="Courier"/>
          <w:color w:val="535502"/>
          <w:sz w:val="32"/>
          <w:szCs w:val="32"/>
          <w:u w:color="3C3C3C"/>
        </w:rPr>
        <w:t>]/</w:t>
      </w:r>
      <w:r>
        <w:rPr>
          <w:rFonts w:ascii="Courier" w:hAnsi="Courier" w:cs="Courier"/>
          <w:color w:val="343434"/>
          <w:sz w:val="32"/>
          <w:szCs w:val="32"/>
          <w:u w:color="3C3C3C"/>
        </w:rPr>
        <w:t>form</w:t>
      </w:r>
      <w:r>
        <w:rPr>
          <w:rFonts w:ascii="Courier" w:hAnsi="Courier" w:cs="Courier"/>
          <w:color w:val="535502"/>
          <w:sz w:val="32"/>
          <w:szCs w:val="32"/>
          <w:u w:color="3C3C3C"/>
        </w:rPr>
        <w:t>/</w:t>
      </w:r>
      <w:r>
        <w:rPr>
          <w:rFonts w:ascii="Courier" w:hAnsi="Courier" w:cs="Courier"/>
          <w:color w:val="343434"/>
          <w:sz w:val="32"/>
          <w:szCs w:val="32"/>
          <w:u w:color="3C3C3C"/>
        </w:rPr>
        <w:t>table</w:t>
      </w:r>
      <w:r>
        <w:rPr>
          <w:rFonts w:ascii="Courier" w:hAnsi="Courier" w:cs="Courier"/>
          <w:color w:val="535502"/>
          <w:sz w:val="32"/>
          <w:szCs w:val="32"/>
          <w:u w:color="3C3C3C"/>
        </w:rPr>
        <w:t>/</w:t>
      </w:r>
      <w:r>
        <w:rPr>
          <w:rFonts w:ascii="Courier" w:hAnsi="Courier" w:cs="Courier"/>
          <w:color w:val="343434"/>
          <w:sz w:val="32"/>
          <w:szCs w:val="32"/>
          <w:u w:color="3C3C3C"/>
        </w:rPr>
        <w:t>tbody</w:t>
      </w:r>
      <w:r>
        <w:rPr>
          <w:rFonts w:ascii="Courier" w:hAnsi="Courier" w:cs="Courier"/>
          <w:color w:val="535502"/>
          <w:sz w:val="32"/>
          <w:szCs w:val="32"/>
          <w:u w:color="3C3C3C"/>
        </w:rPr>
        <w:t>/</w:t>
      </w:r>
      <w:r>
        <w:rPr>
          <w:rFonts w:ascii="Courier" w:hAnsi="Courier" w:cs="Courier"/>
          <w:color w:val="343434"/>
          <w:sz w:val="32"/>
          <w:szCs w:val="32"/>
          <w:u w:color="3C3C3C"/>
        </w:rPr>
        <w:t>tr</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td</w:t>
      </w:r>
      <w:r>
        <w:rPr>
          <w:rFonts w:ascii="Courier" w:hAnsi="Courier" w:cs="Courier"/>
          <w:color w:val="535502"/>
          <w:sz w:val="32"/>
          <w:szCs w:val="32"/>
          <w:u w:color="3C3C3C"/>
        </w:rPr>
        <w:t>/</w:t>
      </w:r>
      <w:r>
        <w:rPr>
          <w:rFonts w:ascii="Courier" w:hAnsi="Courier" w:cs="Courier"/>
          <w:color w:val="343434"/>
          <w:sz w:val="32"/>
          <w:szCs w:val="32"/>
          <w:u w:color="3C3C3C"/>
        </w:rPr>
        <w:t>input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Relative XPath, Explain With Example?</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relative XPath doesn’t have a specific point to start. It can begin navigation from any node inside the DOM and continues. Such an XPath expression includes the double forward-slash (//), as given below.</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//div[@id=app]</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Locate An Element By Partially Comparing Its Attributes In XPath?</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XPath supports the contains() method. It allows partially matching of attribute’s value.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helps when the attributes use dynamic values while having some fixed part.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See the below example-</w:t>
      </w:r>
    </w:p>
    <w:p w:rsidR="00816FFD" w:rsidRDefault="00816FFD" w:rsidP="00816FFD">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xPath usage </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730002"/>
          <w:sz w:val="32"/>
          <w:szCs w:val="32"/>
          <w:u w:color="3C3C3C"/>
        </w:rPr>
        <w:t>//*[contains(@category, 'tablet')]</w:t>
      </w:r>
    </w:p>
    <w:p w:rsidR="00816FFD" w:rsidRDefault="00816FFD" w:rsidP="00816FFD">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id=test_123</w:t>
      </w:r>
    </w:p>
    <w:p w:rsidR="00816FFD" w:rsidRDefault="00816FFD" w:rsidP="00816FFD">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test_234</w:t>
      </w:r>
    </w:p>
    <w:p w:rsidR="00816FFD" w:rsidRDefault="00816FFD" w:rsidP="00816FFD">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test_345</w:t>
      </w:r>
    </w:p>
    <w:p w:rsidR="00816FFD" w:rsidRDefault="00816FFD" w:rsidP="00816FFD">
      <w:pPr>
        <w:widowControl w:val="0"/>
        <w:autoSpaceDE w:val="0"/>
        <w:autoSpaceDN w:val="0"/>
        <w:adjustRightInd w:val="0"/>
        <w:rPr>
          <w:rFonts w:ascii="Courier" w:hAnsi="Courier" w:cs="Courier"/>
          <w:color w:val="730002"/>
          <w:sz w:val="32"/>
          <w:szCs w:val="32"/>
          <w:u w:color="3C3C3C"/>
        </w:rPr>
      </w:pPr>
    </w:p>
    <w:p w:rsidR="00816FFD" w:rsidRDefault="00816FFD" w:rsidP="00816FFD">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//input[contains(@id,</w:t>
      </w:r>
      <w:r w:rsidRPr="00BF5FB6">
        <w:rPr>
          <w:rFonts w:ascii="Courier" w:hAnsi="Courier" w:cs="Courier"/>
          <w:color w:val="730002"/>
          <w:sz w:val="32"/>
          <w:szCs w:val="32"/>
          <w:u w:color="3C3C3C"/>
        </w:rPr>
        <w:t xml:space="preserve"> </w:t>
      </w:r>
      <w:r>
        <w:rPr>
          <w:rFonts w:ascii="Courier" w:hAnsi="Courier" w:cs="Courier"/>
          <w:color w:val="730002"/>
          <w:sz w:val="32"/>
          <w:szCs w:val="32"/>
          <w:u w:color="3C3C3C"/>
        </w:rPr>
        <w:t>‘test_’)]</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above expression would match all values of the category </w:t>
      </w:r>
      <w:r>
        <w:rPr>
          <w:rFonts w:ascii="Helvetica" w:hAnsi="Helvetica" w:cs="Helvetica"/>
          <w:color w:val="3C3C3C"/>
          <w:sz w:val="32"/>
          <w:szCs w:val="32"/>
          <w:u w:color="3C3C3C"/>
        </w:rPr>
        <w:lastRenderedPageBreak/>
        <w:t>attribute having the word ‘tablet’ in them.</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Locate Elements Based On The Text In XPath?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call the text() method. The below expression will get elements that have text nodes that equal ‘Python.’</w:t>
      </w:r>
    </w:p>
    <w:p w:rsidR="00816FFD" w:rsidRDefault="00816FFD" w:rsidP="00816FFD">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xPath usage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//a[text()='Python']</w:t>
      </w:r>
    </w:p>
    <w:p w:rsidR="00816FFD" w:rsidRDefault="00816FFD" w:rsidP="00816FFD">
      <w:pPr>
        <w:widowControl w:val="0"/>
        <w:autoSpaceDE w:val="0"/>
        <w:autoSpaceDN w:val="0"/>
        <w:adjustRightInd w:val="0"/>
        <w:rPr>
          <w:rFonts w:ascii="Courier" w:hAnsi="Courier" w:cs="Courier"/>
          <w:color w:val="7300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Access The Parent Of A Node With XPath?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double dot (“..”) to point to the parent of any node using the XPath.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 The locator </w:t>
      </w:r>
      <w:r>
        <w:rPr>
          <w:rFonts w:ascii="Helvetica" w:hAnsi="Helvetica" w:cs="Helvetica"/>
          <w:b/>
          <w:bCs/>
          <w:color w:val="3C3C3C"/>
          <w:sz w:val="32"/>
          <w:szCs w:val="32"/>
          <w:u w:color="3C3C3C"/>
        </w:rPr>
        <w:t>//span[@id=”current”]/.</w:t>
      </w:r>
      <w:r>
        <w:rPr>
          <w:rFonts w:ascii="Helvetica" w:hAnsi="Helvetica" w:cs="Helvetica"/>
          <w:color w:val="3C3C3C"/>
          <w:sz w:val="32"/>
          <w:szCs w:val="32"/>
          <w:u w:color="3C3C3C"/>
        </w:rPr>
        <w:t>. will return the parent of the span element matching id value as ‘current’.</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Get To The Nth Sub-Element Using The XPath?</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modify the XPath expression to get to the nth element in the following ways: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Use XPath as an array by appending the square brackets with an index.</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tr</w:t>
      </w:r>
      <w:r>
        <w:rPr>
          <w:rFonts w:ascii="Courier" w:hAnsi="Courier" w:cs="Courier"/>
          <w:color w:val="535502"/>
          <w:sz w:val="32"/>
          <w:szCs w:val="32"/>
          <w:u w:color="3C3C3C"/>
        </w:rPr>
        <w:t>[</w:t>
      </w:r>
      <w:r>
        <w:rPr>
          <w:rFonts w:ascii="Courier" w:hAnsi="Courier" w:cs="Courier"/>
          <w:color w:val="0B5453"/>
          <w:sz w:val="32"/>
          <w:szCs w:val="32"/>
          <w:u w:color="3C3C3C"/>
        </w:rPr>
        <w:t>2</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expression will return the second row of a table.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By calling position() in the XPath expression</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tr</w:t>
      </w:r>
      <w:r>
        <w:rPr>
          <w:rFonts w:ascii="Courier" w:hAnsi="Courier" w:cs="Courier"/>
          <w:color w:val="535502"/>
          <w:sz w:val="32"/>
          <w:szCs w:val="32"/>
          <w:u w:color="3C3C3C"/>
        </w:rPr>
        <w:t>[</w:t>
      </w:r>
      <w:r>
        <w:rPr>
          <w:rFonts w:ascii="Courier" w:hAnsi="Courier" w:cs="Courier"/>
          <w:color w:val="343434"/>
          <w:sz w:val="32"/>
          <w:szCs w:val="32"/>
          <w:u w:color="3C3C3C"/>
        </w:rPr>
        <w:t>position</w:t>
      </w:r>
      <w:r>
        <w:rPr>
          <w:rFonts w:ascii="Courier" w:hAnsi="Courier" w:cs="Courier"/>
          <w:color w:val="535502"/>
          <w:sz w:val="32"/>
          <w:szCs w:val="32"/>
          <w:u w:color="3C3C3C"/>
        </w:rPr>
        <w:t>()=</w:t>
      </w:r>
      <w:r>
        <w:rPr>
          <w:rFonts w:ascii="Courier" w:hAnsi="Courier" w:cs="Courier"/>
          <w:color w:val="0B5453"/>
          <w:sz w:val="32"/>
          <w:szCs w:val="32"/>
          <w:u w:color="3C3C3C"/>
        </w:rPr>
        <w:t>4</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will give the fourth row.</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“Class” As A CSS Selector?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We can use the below syntax to access elements using the class CSS selector.</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.&lt;</w:t>
      </w:r>
      <w:r>
        <w:rPr>
          <w:rFonts w:ascii="Courier" w:hAnsi="Courier" w:cs="Courier"/>
          <w:color w:val="000075"/>
          <w:sz w:val="32"/>
          <w:szCs w:val="32"/>
          <w:u w:color="3C3C3C"/>
        </w:rPr>
        <w:t>class</w:t>
      </w:r>
      <w:r>
        <w:rPr>
          <w:rFonts w:ascii="Courier" w:hAnsi="Courier" w:cs="Courier"/>
          <w:color w:val="535502"/>
          <w:sz w:val="32"/>
          <w:szCs w:val="32"/>
          <w:u w:color="3C3C3C"/>
        </w:rPr>
        <w:t>&gt;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color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can help to select all elements related to the specified class.</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“ID” As A CSS Selector?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ID as the CSS selector.</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#&lt;ID&gt;</w:t>
      </w:r>
    </w:p>
    <w:p w:rsidR="00816FFD" w:rsidRDefault="00816FFD" w:rsidP="00816FFD">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#name</w:t>
      </w:r>
    </w:p>
    <w:p w:rsidR="00816FFD" w:rsidRDefault="00816FFD" w:rsidP="00816FFD">
      <w:pPr>
        <w:widowControl w:val="0"/>
        <w:autoSpaceDE w:val="0"/>
        <w:autoSpaceDN w:val="0"/>
        <w:adjustRightInd w:val="0"/>
        <w:rPr>
          <w:rFonts w:ascii="Courier" w:hAnsi="Courier" w:cs="Courier"/>
          <w:color w:val="7300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Specify Attribute Value While Using The CSS Selector?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provide the attribute value with the CSS selector.</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attribute</w:t>
      </w:r>
      <w:r>
        <w:rPr>
          <w:rFonts w:ascii="Courier" w:hAnsi="Courier" w:cs="Courier"/>
          <w:color w:val="535502"/>
          <w:sz w:val="32"/>
          <w:szCs w:val="32"/>
          <w:u w:color="3C3C3C"/>
        </w:rPr>
        <w:t>=</w:t>
      </w:r>
      <w:r>
        <w:rPr>
          <w:rFonts w:ascii="Courier" w:hAnsi="Courier" w:cs="Courier"/>
          <w:color w:val="000075"/>
          <w:sz w:val="32"/>
          <w:szCs w:val="32"/>
          <w:u w:color="3C3C3C"/>
        </w:rPr>
        <w:t>value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type</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Access The Nth Element Using The CSS Selector?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access the nth attribute using the CSS selector.</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&lt;type&gt;</w:t>
      </w:r>
      <w:r>
        <w:rPr>
          <w:rFonts w:ascii="Courier" w:hAnsi="Courier" w:cs="Courier"/>
          <w:color w:val="343434"/>
          <w:sz w:val="32"/>
          <w:szCs w:val="32"/>
          <w:u w:color="3C3C3C"/>
        </w:rPr>
        <w:t>:nth-child(n)</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e.g. tr:nth-child(4)</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Primary Difference Between The XPath And CSS Selectors?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With the XPath, we can traverse both forward and backward, whereas CSS selector only moves forward.</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Part –2: </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[API Or Commands Related]</w:t>
      </w:r>
    </w:p>
    <w:p w:rsidR="00816FFD" w:rsidRDefault="00816FFD" w:rsidP="00816FFD">
      <w:pPr>
        <w:widowControl w:val="0"/>
        <w:autoSpaceDE w:val="0"/>
        <w:autoSpaceDN w:val="0"/>
        <w:adjustRightInd w:val="0"/>
        <w:rPr>
          <w:rFonts w:ascii="Helvetica" w:hAnsi="Helvetica" w:cs="Helvetica"/>
          <w:color w:val="343434"/>
          <w:sz w:val="46"/>
          <w:szCs w:val="46"/>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Steps To Create A Simple Web Driver Script?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are the minimal steps to create a WebDriver script.</w:t>
      </w:r>
    </w:p>
    <w:p w:rsidR="00816FFD" w:rsidRDefault="00816FFD" w:rsidP="00816FFD">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Launch the Firefox or Chrome browser by creating the WebDriver ref pointing to ChromDriver /FirefoxD</w:t>
      </w:r>
      <w:r w:rsidRPr="00CB0692">
        <w:rPr>
          <w:rFonts w:ascii="Helvetica" w:hAnsi="Helvetica" w:cs="Helvetica"/>
          <w:color w:val="3C3C3C"/>
          <w:sz w:val="32"/>
          <w:szCs w:val="32"/>
          <w:u w:color="3C3C3C"/>
        </w:rPr>
        <w:t>river class.</w:t>
      </w:r>
    </w:p>
    <w:p w:rsidR="00816FFD" w:rsidRPr="00CB0692" w:rsidRDefault="00816FFD" w:rsidP="00816FFD">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p>
    <w:p w:rsidR="00816FFD" w:rsidRDefault="00816FFD" w:rsidP="00816FFD">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Open website www.google.co.in using the get() method.</w:t>
      </w:r>
    </w:p>
    <w:p w:rsidR="00816FFD" w:rsidRDefault="00816FFD" w:rsidP="00816FFD">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Wait for the web page to load.</w:t>
      </w:r>
    </w:p>
    <w:p w:rsidR="00816FFD" w:rsidRDefault="00816FFD" w:rsidP="00816FFD">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Display a message on the console that the webpage gets loaded successfully.</w:t>
      </w:r>
    </w:p>
    <w:p w:rsidR="00816FFD" w:rsidRDefault="00816FFD" w:rsidP="00816FFD">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Close the browser.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Source Code:</w:t>
      </w:r>
    </w:p>
    <w:p w:rsidR="00816FFD" w:rsidRPr="00CB0692" w:rsidRDefault="00816FFD" w:rsidP="00816FFD">
      <w:pPr>
        <w:widowControl w:val="0"/>
        <w:autoSpaceDE w:val="0"/>
        <w:autoSpaceDN w:val="0"/>
        <w:adjustRightInd w:val="0"/>
        <w:rPr>
          <w:rFonts w:ascii="Courier" w:hAnsi="Courier" w:cs="Courier"/>
          <w:color w:val="343434"/>
          <w:u w:color="3C3C3C"/>
        </w:rPr>
      </w:pP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class</w:t>
      </w:r>
      <w:r w:rsidRPr="00CB0692">
        <w:rPr>
          <w:rFonts w:ascii="Courier" w:hAnsi="Courier" w:cs="Courier"/>
          <w:color w:val="343434"/>
          <w:u w:color="3C3C3C"/>
        </w:rPr>
        <w:t xml:space="preserve"> </w:t>
      </w:r>
      <w:r w:rsidRPr="00CB0692">
        <w:rPr>
          <w:rFonts w:ascii="Courier" w:hAnsi="Courier" w:cs="Courier"/>
          <w:color w:val="520053"/>
          <w:u w:color="3C3C3C"/>
        </w:rPr>
        <w:t>SimpleWebDriverScript</w:t>
      </w:r>
      <w:r w:rsidRPr="00CB0692">
        <w:rPr>
          <w:rFonts w:ascii="Courier" w:hAnsi="Courier" w:cs="Courier"/>
          <w:color w:val="343434"/>
          <w:u w:color="3C3C3C"/>
        </w:rPr>
        <w:t xml:space="preserve"> </w:t>
      </w:r>
      <w:r w:rsidRPr="00CB0692">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static</w:t>
      </w:r>
      <w:r w:rsidRPr="00CB0692">
        <w:rPr>
          <w:rFonts w:ascii="Courier" w:hAnsi="Courier" w:cs="Courier"/>
          <w:color w:val="343434"/>
          <w:u w:color="3C3C3C"/>
        </w:rPr>
        <w:t xml:space="preserve"> </w:t>
      </w:r>
      <w:r w:rsidRPr="00CB0692">
        <w:rPr>
          <w:rFonts w:ascii="Courier" w:hAnsi="Courier" w:cs="Courier"/>
          <w:color w:val="000075"/>
          <w:u w:color="3C3C3C"/>
        </w:rPr>
        <w:t>void</w:t>
      </w:r>
      <w:r w:rsidRPr="00CB0692">
        <w:rPr>
          <w:rFonts w:ascii="Courier" w:hAnsi="Courier" w:cs="Courier"/>
          <w:color w:val="343434"/>
          <w:u w:color="3C3C3C"/>
        </w:rPr>
        <w:t xml:space="preserve"> main</w:t>
      </w:r>
      <w:r w:rsidRPr="00CB0692">
        <w:rPr>
          <w:rFonts w:ascii="Courier" w:hAnsi="Courier" w:cs="Courier"/>
          <w:color w:val="535502"/>
          <w:u w:color="3C3C3C"/>
        </w:rPr>
        <w:t>(</w:t>
      </w:r>
      <w:r w:rsidRPr="00CB0692">
        <w:rPr>
          <w:rFonts w:ascii="Courier" w:hAnsi="Courier" w:cs="Courier"/>
          <w:color w:val="520053"/>
          <w:u w:color="3C3C3C"/>
        </w:rPr>
        <w:t>String</w:t>
      </w:r>
      <w:r w:rsidRPr="00CB0692">
        <w:rPr>
          <w:rFonts w:ascii="Courier" w:hAnsi="Courier" w:cs="Courier"/>
          <w:color w:val="535502"/>
          <w:u w:color="3C3C3C"/>
        </w:rPr>
        <w:t>[]</w:t>
      </w:r>
      <w:r w:rsidRPr="00CB0692">
        <w:rPr>
          <w:rFonts w:ascii="Courier" w:hAnsi="Courier" w:cs="Courier"/>
          <w:color w:val="343434"/>
          <w:u w:color="3C3C3C"/>
        </w:rPr>
        <w:t xml:space="preserve"> args</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35502"/>
          <w:u w:color="3C3C3C"/>
        </w:rPr>
        <w:t>{</w:t>
      </w:r>
    </w:p>
    <w:p w:rsidR="00816FFD" w:rsidRPr="00CB0692" w:rsidRDefault="00816FFD" w:rsidP="00816FFD">
      <w:pPr>
        <w:widowControl w:val="0"/>
        <w:autoSpaceDE w:val="0"/>
        <w:autoSpaceDN w:val="0"/>
        <w:adjustRightInd w:val="0"/>
        <w:rPr>
          <w:rFonts w:ascii="Courier" w:hAnsi="Courier" w:cs="Courier"/>
          <w:color w:val="343434"/>
          <w:u w:color="3C3C3C"/>
        </w:rPr>
      </w:pPr>
    </w:p>
    <w:p w:rsidR="00816FFD" w:rsidRDefault="00816FFD" w:rsidP="00816FFD">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WebDriver</w:t>
      </w:r>
      <w:r w:rsidRPr="00CB0692">
        <w:rPr>
          <w:rFonts w:ascii="Courier" w:hAnsi="Courier" w:cs="Courier"/>
          <w:color w:val="343434"/>
          <w:u w:color="3C3C3C"/>
        </w:rPr>
        <w:t xml:space="preserve"> driver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000075"/>
          <w:u w:color="3C3C3C"/>
        </w:rPr>
        <w:t>new</w:t>
      </w:r>
      <w:r w:rsidRPr="00CB0692">
        <w:rPr>
          <w:rFonts w:ascii="Courier" w:hAnsi="Courier" w:cs="Courier"/>
          <w:color w:val="343434"/>
          <w:u w:color="3C3C3C"/>
        </w:rPr>
        <w:t xml:space="preserve"> </w:t>
      </w:r>
      <w:r w:rsidRPr="00CB0692">
        <w:rPr>
          <w:rFonts w:ascii="Courier" w:hAnsi="Courier" w:cs="Courier"/>
          <w:color w:val="520053"/>
          <w:u w:color="3C3C3C"/>
        </w:rPr>
        <w:t>FirefoxDriver</w:t>
      </w:r>
      <w:r w:rsidRPr="00CB0692">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u w:color="3C3C3C"/>
        </w:rPr>
      </w:pPr>
    </w:p>
    <w:p w:rsidR="00816FFD" w:rsidRPr="00CB0692" w:rsidRDefault="00816FFD" w:rsidP="00816FFD">
      <w:pPr>
        <w:widowControl w:val="0"/>
        <w:autoSpaceDE w:val="0"/>
        <w:autoSpaceDN w:val="0"/>
        <w:adjustRightInd w:val="0"/>
        <w:rPr>
          <w:rFonts w:ascii="Courier" w:hAnsi="Courier" w:cs="Courier"/>
          <w:color w:val="343434"/>
          <w:u w:color="3C3C3C"/>
        </w:rPr>
      </w:pPr>
    </w:p>
    <w:p w:rsidR="00816FFD" w:rsidRPr="00CB0692" w:rsidRDefault="00816FFD" w:rsidP="00816FFD">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20053"/>
          <w:u w:color="3C3C3C"/>
        </w:rPr>
        <w:t>String</w:t>
      </w:r>
      <w:r w:rsidRPr="00CB0692">
        <w:rPr>
          <w:rFonts w:ascii="Courier" w:hAnsi="Courier" w:cs="Courier"/>
          <w:color w:val="343434"/>
          <w:u w:color="3C3C3C"/>
        </w:rPr>
        <w:t xml:space="preserve"> URL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107902"/>
          <w:u w:color="3C3C3C"/>
        </w:rPr>
        <w:t>"https://www.google.co.in"</w:t>
      </w:r>
      <w:r w:rsidRPr="00CB0692">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driver</w:t>
      </w:r>
      <w:r w:rsidRPr="00CB0692">
        <w:rPr>
          <w:rFonts w:ascii="Courier" w:hAnsi="Courier" w:cs="Courier"/>
          <w:color w:val="535502"/>
          <w:u w:color="3C3C3C"/>
        </w:rPr>
        <w:t>.</w:t>
      </w:r>
      <w:r w:rsidRPr="00CB0692">
        <w:rPr>
          <w:rFonts w:ascii="Courier" w:hAnsi="Courier" w:cs="Courier"/>
          <w:color w:val="000075"/>
          <w:u w:color="3C3C3C"/>
        </w:rPr>
        <w:t>get</w:t>
      </w:r>
      <w:r w:rsidRPr="00CB0692">
        <w:rPr>
          <w:rFonts w:ascii="Courier" w:hAnsi="Courier" w:cs="Courier"/>
          <w:color w:val="535502"/>
          <w:u w:color="3C3C3C"/>
        </w:rPr>
        <w:t>(</w:t>
      </w:r>
      <w:r w:rsidRPr="00CB0692">
        <w:rPr>
          <w:rFonts w:ascii="Courier" w:hAnsi="Courier" w:cs="Courier"/>
          <w:color w:val="343434"/>
          <w:u w:color="3C3C3C"/>
        </w:rPr>
        <w:t>URL</w:t>
      </w:r>
      <w:r w:rsidRPr="00CB0692">
        <w:rPr>
          <w:rFonts w:ascii="Courier" w:hAnsi="Courier" w:cs="Courier"/>
          <w:color w:val="535502"/>
          <w:u w:color="3C3C3C"/>
        </w:rPr>
        <w:t>);</w:t>
      </w:r>
    </w:p>
    <w:p w:rsidR="00816FFD" w:rsidRPr="00CB0692" w:rsidRDefault="00816FFD" w:rsidP="00816FFD">
      <w:pPr>
        <w:widowControl w:val="0"/>
        <w:autoSpaceDE w:val="0"/>
        <w:autoSpaceDN w:val="0"/>
        <w:adjustRightInd w:val="0"/>
        <w:rPr>
          <w:rFonts w:ascii="Courier" w:hAnsi="Courier" w:cs="Courier"/>
          <w:color w:val="343434"/>
          <w:u w:color="3C3C3C"/>
        </w:rPr>
      </w:pPr>
    </w:p>
    <w:p w:rsidR="00816FFD" w:rsidRDefault="00816FFD" w:rsidP="00816FFD">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driver</w:t>
      </w:r>
      <w:r w:rsidRPr="00CB0692">
        <w:rPr>
          <w:rFonts w:ascii="Courier" w:hAnsi="Courier" w:cs="Courier"/>
          <w:color w:val="535502"/>
          <w:u w:color="3C3C3C"/>
        </w:rPr>
        <w:t>.</w:t>
      </w:r>
      <w:r w:rsidRPr="00CB0692">
        <w:rPr>
          <w:rFonts w:ascii="Courier" w:hAnsi="Courier" w:cs="Courier"/>
          <w:color w:val="343434"/>
          <w:u w:color="3C3C3C"/>
        </w:rPr>
        <w:t>manage</w:t>
      </w:r>
      <w:r w:rsidRPr="00CB0692">
        <w:rPr>
          <w:rFonts w:ascii="Courier" w:hAnsi="Courier" w:cs="Courier"/>
          <w:color w:val="535502"/>
          <w:u w:color="3C3C3C"/>
        </w:rPr>
        <w:t>().</w:t>
      </w:r>
      <w:r w:rsidRPr="00CB0692">
        <w:rPr>
          <w:rFonts w:ascii="Courier" w:hAnsi="Courier" w:cs="Courier"/>
          <w:color w:val="343434"/>
          <w:u w:color="3C3C3C"/>
        </w:rPr>
        <w:t>timeouts</w:t>
      </w:r>
      <w:r w:rsidRPr="00CB0692">
        <w:rPr>
          <w:rFonts w:ascii="Courier" w:hAnsi="Courier" w:cs="Courier"/>
          <w:color w:val="535502"/>
          <w:u w:color="3C3C3C"/>
        </w:rPr>
        <w:t>().</w:t>
      </w:r>
      <w:r w:rsidRPr="00CB0692">
        <w:rPr>
          <w:rFonts w:ascii="Courier" w:hAnsi="Courier" w:cs="Courier"/>
          <w:color w:val="343434"/>
          <w:u w:color="3C3C3C"/>
        </w:rPr>
        <w:t>implicitlyWait</w:t>
      </w:r>
      <w:r w:rsidRPr="00CB0692">
        <w:rPr>
          <w:rFonts w:ascii="Courier" w:hAnsi="Courier" w:cs="Courier"/>
          <w:color w:val="535502"/>
          <w:u w:color="3C3C3C"/>
        </w:rPr>
        <w:t>(</w:t>
      </w:r>
      <w:r w:rsidRPr="00CB0692">
        <w:rPr>
          <w:rFonts w:ascii="Courier" w:hAnsi="Courier" w:cs="Courier"/>
          <w:color w:val="0B5453"/>
          <w:u w:color="3C3C3C"/>
        </w:rPr>
        <w:t>25</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20053"/>
          <w:u w:color="3C3C3C"/>
        </w:rPr>
        <w:t>TimeUnit</w:t>
      </w:r>
      <w:r w:rsidRPr="00CB0692">
        <w:rPr>
          <w:rFonts w:ascii="Courier" w:hAnsi="Courier" w:cs="Courier"/>
          <w:color w:val="535502"/>
          <w:u w:color="3C3C3C"/>
        </w:rPr>
        <w:t>.</w:t>
      </w:r>
      <w:r w:rsidRPr="00CB0692">
        <w:rPr>
          <w:rFonts w:ascii="Courier" w:hAnsi="Courier" w:cs="Courier"/>
          <w:color w:val="343434"/>
          <w:u w:color="3C3C3C"/>
        </w:rPr>
        <w:t>SECONDS</w:t>
      </w:r>
      <w:r w:rsidRPr="00CB0692">
        <w:rPr>
          <w:rFonts w:ascii="Courier" w:hAnsi="Courier" w:cs="Courier"/>
          <w:color w:val="535502"/>
          <w:u w:color="3C3C3C"/>
        </w:rPr>
        <w:t>);</w:t>
      </w:r>
    </w:p>
    <w:p w:rsidR="00816FFD" w:rsidRPr="00CB0692" w:rsidRDefault="00816FFD" w:rsidP="00816FFD">
      <w:pPr>
        <w:widowControl w:val="0"/>
        <w:autoSpaceDE w:val="0"/>
        <w:autoSpaceDN w:val="0"/>
        <w:adjustRightInd w:val="0"/>
        <w:rPr>
          <w:rFonts w:ascii="Courier" w:hAnsi="Courier" w:cs="Courier"/>
          <w:color w:val="343434"/>
          <w:u w:color="3C3C3C"/>
        </w:rPr>
      </w:pPr>
    </w:p>
    <w:p w:rsidR="00816FFD" w:rsidRDefault="00816FFD" w:rsidP="00816FFD">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System</w:t>
      </w:r>
      <w:r w:rsidRPr="00CB0692">
        <w:rPr>
          <w:rFonts w:ascii="Courier" w:hAnsi="Courier" w:cs="Courier"/>
          <w:color w:val="535502"/>
          <w:u w:color="3C3C3C"/>
        </w:rPr>
        <w:t>.</w:t>
      </w:r>
      <w:r w:rsidRPr="00CB0692">
        <w:rPr>
          <w:rFonts w:ascii="Courier" w:hAnsi="Courier" w:cs="Courier"/>
          <w:color w:val="000075"/>
          <w:u w:color="3C3C3C"/>
        </w:rPr>
        <w:t>out</w:t>
      </w:r>
      <w:r w:rsidRPr="00CB0692">
        <w:rPr>
          <w:rFonts w:ascii="Courier" w:hAnsi="Courier" w:cs="Courier"/>
          <w:color w:val="535502"/>
          <w:u w:color="3C3C3C"/>
        </w:rPr>
        <w:t>.</w:t>
      </w:r>
      <w:r w:rsidRPr="00CB0692">
        <w:rPr>
          <w:rFonts w:ascii="Courier" w:hAnsi="Courier" w:cs="Courier"/>
          <w:color w:val="343434"/>
          <w:u w:color="3C3C3C"/>
        </w:rPr>
        <w:t>println</w:t>
      </w:r>
      <w:r w:rsidRPr="00CB0692">
        <w:rPr>
          <w:rFonts w:ascii="Courier" w:hAnsi="Courier" w:cs="Courier"/>
          <w:color w:val="535502"/>
          <w:u w:color="3C3C3C"/>
        </w:rPr>
        <w:t>(</w:t>
      </w:r>
      <w:r w:rsidRPr="00CB0692">
        <w:rPr>
          <w:rFonts w:ascii="Courier" w:hAnsi="Courier" w:cs="Courier"/>
          <w:color w:val="107902"/>
          <w:u w:color="3C3C3C"/>
        </w:rPr>
        <w:t>"Webpage gets loaded successfully!!"</w:t>
      </w:r>
      <w:r w:rsidRPr="00CB0692">
        <w:rPr>
          <w:rFonts w:ascii="Courier" w:hAnsi="Courier" w:cs="Courier"/>
          <w:color w:val="535502"/>
          <w:u w:color="3C3C3C"/>
        </w:rPr>
        <w:t>);</w:t>
      </w:r>
    </w:p>
    <w:p w:rsidR="00816FFD" w:rsidRPr="00CB0692" w:rsidRDefault="00816FFD" w:rsidP="00816FFD">
      <w:pPr>
        <w:widowControl w:val="0"/>
        <w:autoSpaceDE w:val="0"/>
        <w:autoSpaceDN w:val="0"/>
        <w:adjustRightInd w:val="0"/>
        <w:rPr>
          <w:rFonts w:ascii="Courier" w:hAnsi="Courier" w:cs="Courier"/>
          <w:color w:val="343434"/>
          <w:u w:color="3C3C3C"/>
        </w:rPr>
      </w:pPr>
    </w:p>
    <w:p w:rsidR="00816FFD" w:rsidRPr="00CB0692" w:rsidRDefault="00816FFD" w:rsidP="00816FFD">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driver</w:t>
      </w:r>
      <w:r w:rsidRPr="00CB0692">
        <w:rPr>
          <w:rFonts w:ascii="Courier" w:hAnsi="Courier" w:cs="Courier"/>
          <w:color w:val="535502"/>
          <w:u w:color="3C3C3C"/>
        </w:rPr>
        <w:t>.</w:t>
      </w:r>
      <w:r w:rsidRPr="00CB0692">
        <w:rPr>
          <w:rFonts w:ascii="Courier" w:hAnsi="Courier" w:cs="Courier"/>
          <w:color w:val="343434"/>
          <w:u w:color="3C3C3C"/>
        </w:rPr>
        <w:t>close</w:t>
      </w:r>
      <w:r w:rsidRPr="00CB0692">
        <w:rPr>
          <w:rFonts w:ascii="Courier" w:hAnsi="Courier" w:cs="Courier"/>
          <w:color w:val="535502"/>
          <w:u w:color="3C3C3C"/>
        </w:rPr>
        <w:t>();</w:t>
      </w:r>
    </w:p>
    <w:p w:rsidR="00816FFD" w:rsidRPr="00CB0692" w:rsidRDefault="00816FFD" w:rsidP="00816FFD">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u w:color="3C3C3C"/>
        </w:rPr>
      </w:pPr>
      <w:r w:rsidRPr="00CB0692">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u w:color="3C3C3C"/>
        </w:rPr>
      </w:pPr>
    </w:p>
    <w:p w:rsidR="00816FFD" w:rsidRPr="00CB0692" w:rsidRDefault="00816FFD" w:rsidP="00816FFD">
      <w:pPr>
        <w:widowControl w:val="0"/>
        <w:autoSpaceDE w:val="0"/>
        <w:autoSpaceDN w:val="0"/>
        <w:adjustRightInd w:val="0"/>
        <w:rPr>
          <w:rFonts w:ascii="Courier" w:hAnsi="Courier" w:cs="Courier"/>
          <w:color w:val="343434"/>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FirefoxDriver Mean, A Class Or An Interface?</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FirefoxDriver is a Java class, and it implements the WebDriver interface.</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Which Is The Super Interface Of Selenium Web [Driver?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 SearchContext acts as the super interface for the Web 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the external interface which has only two methods: findElement() and findElements()</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The Webdriver Driver = New FirefoxDriver(); Mean?</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520053"/>
          <w:sz w:val="32"/>
          <w:szCs w:val="32"/>
          <w:u w:color="3C3C3C"/>
        </w:rPr>
        <w:lastRenderedPageBreak/>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FirefoxDriver</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line of code represents the following:</w:t>
      </w:r>
    </w:p>
    <w:p w:rsidR="00816FFD" w:rsidRDefault="00816FFD" w:rsidP="00816FFD">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driver is a variable of type ‘Webdriver’ interface.</w:t>
      </w:r>
    </w:p>
    <w:p w:rsidR="00816FFD" w:rsidRDefault="00816FFD" w:rsidP="00816FFD">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are instantiating an object of the FirefoxDriver class and storing it into the driver variable.</w:t>
      </w: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Why Do We Create A Reference Variable Of Type Webdriver, Not The Actual Browser Type?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because we could use the same Webdriver variable to hold the object of any browser, such as the ChromeDriver, IEDriver, or SafariDriver, etc.</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We follow this approach as it can work with any browser instance.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WebDriver driver = new FirefoxDriver();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This approach is right too but will work only the Firefox.</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FirefoxDriver driver = new FirefoxDriver();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Pass Credentials To An Authentication Popup In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combine the username and password strings using the colon separator and stuff them between the “http://” and the site URL. See the below example.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http</w:t>
      </w:r>
      <w:r>
        <w:rPr>
          <w:rFonts w:ascii="Courier" w:hAnsi="Courier" w:cs="Courier"/>
          <w:color w:val="535502"/>
          <w:sz w:val="32"/>
          <w:szCs w:val="32"/>
          <w:u w:color="3C3C3C"/>
        </w:rPr>
        <w:t>:</w:t>
      </w:r>
      <w:r>
        <w:rPr>
          <w:rFonts w:ascii="Courier" w:hAnsi="Courier" w:cs="Courier"/>
          <w:color w:val="730002"/>
          <w:sz w:val="32"/>
          <w:szCs w:val="32"/>
          <w:u w:color="3C3C3C"/>
        </w:rPr>
        <w:t>//userid:passcode@somesite.com</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hyperlink r:id="rId5" w:history="1">
        <w:r w:rsidRPr="00B4226D">
          <w:rPr>
            <w:rStyle w:val="Hyperlink"/>
            <w:rFonts w:ascii="Courier" w:hAnsi="Courier" w:cs="Courier"/>
            <w:sz w:val="32"/>
            <w:szCs w:val="32"/>
            <w:u w:color="3C3C3C"/>
          </w:rPr>
          <w:t>http://userid:passcode@somesite.com</w:t>
        </w:r>
      </w:hyperlink>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7300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Different Exceptions Available In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Like many programming languages, Selenium also provides exception handling. The standard exceptions in Selenium are as follows.</w:t>
      </w:r>
    </w:p>
    <w:p w:rsidR="00816FFD" w:rsidRDefault="00816FFD" w:rsidP="00816FFD">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TimeoutException:</w:t>
      </w:r>
      <w:r>
        <w:rPr>
          <w:rFonts w:ascii="Helvetica" w:hAnsi="Helvetica" w:cs="Helvetica"/>
          <w:color w:val="3C3C3C"/>
          <w:sz w:val="32"/>
          <w:szCs w:val="32"/>
          <w:u w:color="3C3C3C"/>
        </w:rPr>
        <w:t xml:space="preserve"> This occurs if a command doesn’t finish within the specified duration.</w:t>
      </w:r>
    </w:p>
    <w:p w:rsidR="00816FFD" w:rsidRDefault="00816FFD" w:rsidP="00816FFD">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NoSuchElementException:</w:t>
      </w:r>
      <w:r>
        <w:rPr>
          <w:rFonts w:ascii="Helvetica" w:hAnsi="Helvetica" w:cs="Helvetica"/>
          <w:color w:val="3C3C3C"/>
          <w:sz w:val="32"/>
          <w:szCs w:val="32"/>
          <w:u w:color="3C3C3C"/>
        </w:rPr>
        <w:t xml:space="preserve"> This occurs if the web element </w:t>
      </w:r>
      <w:r>
        <w:rPr>
          <w:rFonts w:ascii="Helvetica" w:hAnsi="Helvetica" w:cs="Helvetica"/>
          <w:color w:val="3C3C3C"/>
          <w:sz w:val="32"/>
          <w:szCs w:val="32"/>
          <w:u w:color="3C3C3C"/>
        </w:rPr>
        <w:lastRenderedPageBreak/>
        <w:t>with the specified attributes is not present on the page.</w:t>
      </w:r>
    </w:p>
    <w:p w:rsidR="00816FFD" w:rsidRDefault="00816FFD" w:rsidP="00816FFD">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ElementNotVisibleException:</w:t>
      </w:r>
      <w:r>
        <w:rPr>
          <w:rFonts w:ascii="Helvetica" w:hAnsi="Helvetica" w:cs="Helvetica"/>
          <w:color w:val="3C3C3C"/>
          <w:sz w:val="32"/>
          <w:szCs w:val="32"/>
          <w:u w:color="3C3C3C"/>
        </w:rPr>
        <w:t xml:space="preserve"> This occurs if the element is not visible but still there inside the DOM.</w:t>
      </w:r>
    </w:p>
    <w:p w:rsidR="00816FFD" w:rsidRDefault="00816FFD" w:rsidP="00816FFD">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StaleElementException:</w:t>
      </w:r>
      <w:r>
        <w:rPr>
          <w:rFonts w:ascii="Helvetica" w:hAnsi="Helvetica" w:cs="Helvetica"/>
          <w:color w:val="3C3C3C"/>
          <w:sz w:val="32"/>
          <w:szCs w:val="32"/>
          <w:u w:color="3C3C3C"/>
        </w:rPr>
        <w:t xml:space="preserve"> This occurs in the absence of an element that either got deleted or detached from the DOM.</w:t>
      </w: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An Exception Test In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exception test is a special exception that occurs in a test class.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Suppose, we have created a test case that can throw an exception.</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@Test annotation can help us specify the exception that could occur.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from the below example.</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0B5453"/>
          <w:sz w:val="32"/>
          <w:szCs w:val="32"/>
          <w:u w:color="3C3C3C"/>
        </w:rPr>
        <w:t>@Test</w:t>
      </w:r>
      <w:r>
        <w:rPr>
          <w:rFonts w:ascii="Courier" w:hAnsi="Courier" w:cs="Courier"/>
          <w:color w:val="535502"/>
          <w:sz w:val="32"/>
          <w:szCs w:val="32"/>
          <w:u w:color="3C3C3C"/>
        </w:rPr>
        <w:t>(</w:t>
      </w:r>
      <w:r>
        <w:rPr>
          <w:rFonts w:ascii="Courier" w:hAnsi="Courier" w:cs="Courier"/>
          <w:color w:val="343434"/>
          <w:sz w:val="32"/>
          <w:szCs w:val="32"/>
          <w:u w:color="3C3C3C"/>
        </w:rPr>
        <w:t xml:space="preserve">actualException </w:t>
      </w:r>
      <w:r>
        <w:rPr>
          <w:rFonts w:ascii="Courier" w:hAnsi="Courier" w:cs="Courier"/>
          <w:color w:val="535502"/>
          <w:sz w:val="32"/>
          <w:szCs w:val="32"/>
          <w:u w:color="3C3C3C"/>
        </w:rPr>
        <w:t>=</w:t>
      </w:r>
      <w:r>
        <w:rPr>
          <w:rFonts w:ascii="Courier" w:hAnsi="Courier" w:cs="Courier"/>
          <w:color w:val="343434"/>
          <w:sz w:val="32"/>
          <w:szCs w:val="32"/>
          <w:u w:color="3C3C3C"/>
        </w:rPr>
        <w:t> </w:t>
      </w:r>
      <w:r>
        <w:rPr>
          <w:rFonts w:ascii="Courier" w:hAnsi="Courier" w:cs="Courier"/>
          <w:color w:val="520053"/>
          <w:sz w:val="32"/>
          <w:szCs w:val="32"/>
          <w:u w:color="3C3C3C"/>
        </w:rPr>
        <w:t>ElementNotVisibleException</w:t>
      </w:r>
      <w:r>
        <w:rPr>
          <w:rFonts w:ascii="Courier" w:hAnsi="Courier" w:cs="Courier"/>
          <w:color w:val="535502"/>
          <w:sz w:val="32"/>
          <w:szCs w:val="32"/>
          <w:u w:color="3C3C3C"/>
        </w:rPr>
        <w:t>.</w:t>
      </w:r>
      <w:r>
        <w:rPr>
          <w:rFonts w:ascii="Courier" w:hAnsi="Courier" w:cs="Courier"/>
          <w:color w:val="000075"/>
          <w:sz w:val="32"/>
          <w:szCs w:val="32"/>
          <w:u w:color="3C3C3C"/>
        </w:rPr>
        <w:t>class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Is An Assert Different From Verify?</w:t>
      </w:r>
    </w:p>
    <w:p w:rsidR="00816FFD" w:rsidRDefault="00816FFD" w:rsidP="00816FFD">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w:t>
      </w:r>
      <w:r>
        <w:rPr>
          <w:rFonts w:ascii="Helvetica" w:hAnsi="Helvetica" w:cs="Helvetica"/>
          <w:color w:val="3C3C3C"/>
          <w:sz w:val="32"/>
          <w:szCs w:val="32"/>
          <w:u w:color="3C3C3C"/>
        </w:rPr>
        <w:t xml:space="preserve"> It allows us to verify the result of an expression or an operation. If the “assert” fails, then it will abort the test execution and continues with the next case.</w:t>
      </w:r>
    </w:p>
    <w:p w:rsidR="00816FFD" w:rsidRDefault="00816FFD" w:rsidP="00816FFD">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p>
    <w:p w:rsidR="00816FFD" w:rsidRDefault="00816FFD" w:rsidP="00816FFD">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Verify:</w:t>
      </w:r>
      <w:r>
        <w:rPr>
          <w:rFonts w:ascii="Helvetica" w:hAnsi="Helvetica" w:cs="Helvetica"/>
          <w:color w:val="3C3C3C"/>
          <w:sz w:val="32"/>
          <w:szCs w:val="32"/>
          <w:u w:color="3C3C3C"/>
        </w:rPr>
        <w:t xml:space="preserve"> It also operates the same as the assert does. However, if the “verify” fails, then it won’t abort the test instead continues with the next step.</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Difference Do You Make Between Soft Vs. Hard Assert In Selenium?</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Soft Assert:</w:t>
      </w:r>
      <w:r>
        <w:rPr>
          <w:rFonts w:ascii="Helvetica" w:hAnsi="Helvetica" w:cs="Helvetica"/>
          <w:color w:val="3C3C3C"/>
          <w:sz w:val="32"/>
          <w:szCs w:val="32"/>
          <w:u w:color="3C3C3C"/>
        </w:rPr>
        <w:t xml:space="preserve"> It aggregates the errors that occurred during the test execution. If such an assert fails, the control jumps to the next step.</w:t>
      </w:r>
    </w:p>
    <w:p w:rsidR="00816FFD" w:rsidRDefault="00816FFD" w:rsidP="00816FFD">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Hard Assert:</w:t>
      </w:r>
      <w:r>
        <w:rPr>
          <w:rFonts w:ascii="Helvetica" w:hAnsi="Helvetica" w:cs="Helvetica"/>
          <w:color w:val="3C3C3C"/>
          <w:sz w:val="32"/>
          <w:szCs w:val="32"/>
          <w:u w:color="3C3C3C"/>
        </w:rPr>
        <w:t xml:space="preserve"> It immediately responds with an AssertException and breaks the current test. After that, </w:t>
      </w:r>
      <w:r>
        <w:rPr>
          <w:rFonts w:ascii="Helvetica" w:hAnsi="Helvetica" w:cs="Helvetica"/>
          <w:color w:val="3C3C3C"/>
          <w:sz w:val="32"/>
          <w:szCs w:val="32"/>
          <w:u w:color="3C3C3C"/>
        </w:rPr>
        <w:lastRenderedPageBreak/>
        <w:t>the next case in the sequence gets executed.</w:t>
      </w:r>
    </w:p>
    <w:p w:rsidR="00816FFD" w:rsidRDefault="00816FFD" w:rsidP="00816FFD">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Different Waits Available In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Selenium Webdriver, the following three types of wait mechanisms are available.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Static Wait – Thread.sleep(15000);</w:t>
      </w:r>
    </w:p>
    <w:p w:rsidR="00816FFD" w:rsidRDefault="00816FFD" w:rsidP="00816FFD">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6" w:anchor="webdriver-implicit-wait" w:history="1">
        <w:r>
          <w:rPr>
            <w:rFonts w:ascii="Helvetica" w:hAnsi="Helvetica" w:cs="Helvetica"/>
            <w:b/>
            <w:bCs/>
            <w:color w:val="1C1E24"/>
            <w:sz w:val="32"/>
            <w:szCs w:val="32"/>
            <w:u w:color="3C3C3C"/>
          </w:rPr>
          <w:t>Implicit Wait</w:t>
        </w:r>
      </w:hyperlink>
      <w:r>
        <w:rPr>
          <w:rFonts w:ascii="Helvetica" w:hAnsi="Helvetica" w:cs="Helvetica"/>
          <w:color w:val="3C3C3C"/>
          <w:sz w:val="32"/>
          <w:szCs w:val="32"/>
          <w:u w:color="3C3C3C"/>
        </w:rPr>
        <w:t xml:space="preserve"> – </w:t>
      </w:r>
    </w:p>
    <w:p w:rsidR="00816FFD" w:rsidRDefault="00816FFD" w:rsidP="00816FFD">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7" w:anchor="webdriver-explicit-wait" w:history="1">
        <w:r>
          <w:rPr>
            <w:rFonts w:ascii="Helvetica" w:hAnsi="Helvetica" w:cs="Helvetica"/>
            <w:b/>
            <w:bCs/>
            <w:color w:val="1C1E24"/>
            <w:sz w:val="32"/>
            <w:szCs w:val="32"/>
            <w:u w:color="3C3C3C"/>
          </w:rPr>
          <w:t>Explicit Wait</w:t>
        </w:r>
      </w:hyperlink>
      <w:r>
        <w:rPr>
          <w:rFonts w:ascii="Helvetica" w:hAnsi="Helvetica" w:cs="Helvetica"/>
          <w:color w:val="3C3C3C"/>
          <w:sz w:val="32"/>
          <w:szCs w:val="32"/>
          <w:u w:color="3C3C3C"/>
        </w:rPr>
        <w:t xml:space="preserve"> – </w:t>
      </w:r>
    </w:p>
    <w:p w:rsidR="00816FFD" w:rsidRDefault="00816FFD" w:rsidP="00816FFD">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8" w:history="1">
        <w:r>
          <w:rPr>
            <w:rFonts w:ascii="Helvetica" w:hAnsi="Helvetica" w:cs="Helvetica"/>
            <w:b/>
            <w:bCs/>
            <w:color w:val="1C1E24"/>
            <w:sz w:val="32"/>
            <w:szCs w:val="32"/>
            <w:u w:color="3C3C3C"/>
          </w:rPr>
          <w:t>Fluent Wait</w:t>
        </w:r>
      </w:hyperlink>
      <w:r>
        <w:rPr>
          <w:rFonts w:ascii="Helvetica" w:hAnsi="Helvetica" w:cs="Helvetica"/>
          <w:color w:val="3C3C3C"/>
          <w:sz w:val="32"/>
          <w:szCs w:val="32"/>
          <w:u w:color="3C3C3C"/>
        </w:rPr>
        <w:t xml:space="preserve"> – </w:t>
      </w:r>
    </w:p>
    <w:p w:rsidR="00816FFD" w:rsidRDefault="00816FFD" w:rsidP="00816FFD">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Implicit Wait?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Implicit Wait:</w:t>
      </w:r>
      <w:r>
        <w:rPr>
          <w:rFonts w:ascii="Helvetica" w:hAnsi="Helvetica" w:cs="Helvetica"/>
          <w:color w:val="3C3C3C"/>
          <w:sz w:val="32"/>
          <w:szCs w:val="32"/>
          <w:u w:color="3C3C3C"/>
        </w:rPr>
        <w:t xml:space="preserve"> It is a wait timeout which applies to a Webdriver instance.  It implies that all actions of this instance will timeout only after waiting for a duration specified by the implicit wait.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ChromeDriver</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implicitlyWait</w:t>
      </w:r>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r w:rsidRPr="000D25A6">
        <w:rPr>
          <w:rFonts w:ascii="Courier" w:hAnsi="Courier" w:cs="Courier"/>
          <w:color w:val="535502"/>
          <w:sz w:val="22"/>
          <w:szCs w:val="22"/>
          <w:u w:color="3C3C3C"/>
        </w:rPr>
        <w:t>);</w:t>
      </w:r>
    </w:p>
    <w:p w:rsidR="00816FFD" w:rsidRDefault="00816FFD" w:rsidP="00816FFD">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e1</w:t>
      </w:r>
    </w:p>
    <w:p w:rsidR="00816FFD" w:rsidRDefault="00816FFD" w:rsidP="00816FFD">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e2</w:t>
      </w:r>
    </w:p>
    <w:p w:rsidR="00816FFD" w:rsidRDefault="00816FFD" w:rsidP="00816FFD">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e3</w:t>
      </w:r>
    </w:p>
    <w:p w:rsidR="00816FFD" w:rsidRPr="000D25A6" w:rsidRDefault="00816FFD" w:rsidP="00816FFD">
      <w:pPr>
        <w:widowControl w:val="0"/>
        <w:autoSpaceDE w:val="0"/>
        <w:autoSpaceDN w:val="0"/>
        <w:adjustRightInd w:val="0"/>
        <w:rPr>
          <w:rFonts w:ascii="Courier" w:hAnsi="Courier" w:cs="Courier"/>
          <w:color w:val="535502"/>
          <w:sz w:val="22"/>
          <w:szCs w:val="22"/>
          <w:u w:color="3C3C3C"/>
        </w:rPr>
      </w:pPr>
    </w:p>
    <w:p w:rsidR="00816FFD" w:rsidRPr="000D25A6" w:rsidRDefault="00816FFD" w:rsidP="00816FFD">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implicitlyWait</w:t>
      </w:r>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r w:rsidRPr="000D25A6">
        <w:rPr>
          <w:rFonts w:ascii="Courier" w:hAnsi="Courier" w:cs="Courier"/>
          <w:color w:val="535502"/>
          <w:sz w:val="22"/>
          <w:szCs w:val="2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e4 e5 e6</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Pr="000D25A6" w:rsidRDefault="00816FFD" w:rsidP="00816FFD">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implicitlyWait</w:t>
      </w:r>
      <w:r w:rsidRPr="000D25A6">
        <w:rPr>
          <w:rFonts w:ascii="Courier" w:hAnsi="Courier" w:cs="Courier"/>
          <w:color w:val="535502"/>
          <w:sz w:val="22"/>
          <w:szCs w:val="22"/>
          <w:u w:color="3C3C3C"/>
        </w:rPr>
        <w:t>(</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r w:rsidRPr="000D25A6">
        <w:rPr>
          <w:rFonts w:ascii="Courier" w:hAnsi="Courier" w:cs="Courier"/>
          <w:color w:val="535502"/>
          <w:sz w:val="22"/>
          <w:szCs w:val="2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e7 e8 e9</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Explicit Wait?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Explicit Wait:</w:t>
      </w:r>
      <w:r>
        <w:rPr>
          <w:rFonts w:ascii="Helvetica" w:hAnsi="Helvetica" w:cs="Helvetica"/>
          <w:color w:val="3C3C3C"/>
          <w:sz w:val="32"/>
          <w:szCs w:val="32"/>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Pr="000D25A6" w:rsidRDefault="00816FFD" w:rsidP="00816FFD">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520053"/>
          <w:sz w:val="22"/>
          <w:szCs w:val="22"/>
          <w:u w:color="3C3C3C"/>
        </w:rPr>
        <w:t>WebDriver</w:t>
      </w:r>
      <w:r w:rsidRPr="000D25A6">
        <w:rPr>
          <w:rFonts w:ascii="Courier" w:hAnsi="Courier" w:cs="Courier"/>
          <w:color w:val="343434"/>
          <w:sz w:val="22"/>
          <w:szCs w:val="22"/>
          <w:u w:color="3C3C3C"/>
        </w:rPr>
        <w:t xml:space="preserve"> driver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ChromeDriver</w:t>
      </w:r>
      <w:r w:rsidRPr="000D25A6">
        <w:rPr>
          <w:rFonts w:ascii="Courier" w:hAnsi="Courier" w:cs="Courier"/>
          <w:color w:val="535502"/>
          <w:sz w:val="22"/>
          <w:szCs w:val="22"/>
          <w:u w:color="3C3C3C"/>
        </w:rPr>
        <w:t>();</w:t>
      </w:r>
    </w:p>
    <w:p w:rsidR="00816FFD" w:rsidRPr="000D25A6" w:rsidRDefault="00816FFD" w:rsidP="00816FFD">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get</w:t>
      </w:r>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"http://target_page_url"</w:t>
      </w:r>
      <w:r w:rsidRPr="000D25A6">
        <w:rPr>
          <w:rFonts w:ascii="Courier" w:hAnsi="Courier" w:cs="Courier"/>
          <w:color w:val="535502"/>
          <w:sz w:val="22"/>
          <w:szCs w:val="22"/>
          <w:u w:color="3C3C3C"/>
        </w:rPr>
        <w:t>);</w:t>
      </w:r>
    </w:p>
    <w:p w:rsidR="00816FFD" w:rsidRPr="000D25A6" w:rsidRDefault="00816FFD" w:rsidP="00816FFD">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520053"/>
          <w:sz w:val="22"/>
          <w:szCs w:val="22"/>
          <w:u w:color="3C3C3C"/>
        </w:rPr>
        <w:t>WebElement</w:t>
      </w:r>
      <w:r w:rsidRPr="000D25A6">
        <w:rPr>
          <w:rFonts w:ascii="Courier" w:hAnsi="Courier" w:cs="Courier"/>
          <w:color w:val="343434"/>
          <w:sz w:val="22"/>
          <w:szCs w:val="22"/>
          <w:u w:color="3C3C3C"/>
        </w:rPr>
        <w:t xml:space="preserve"> dynamicElement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r w:rsidRPr="000D25A6">
        <w:rPr>
          <w:rFonts w:ascii="Courier" w:hAnsi="Courier" w:cs="Courier"/>
          <w:color w:val="520053"/>
          <w:sz w:val="22"/>
          <w:szCs w:val="22"/>
          <w:u w:color="3C3C3C"/>
        </w:rPr>
        <w:t>WebDriverWait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p>
    <w:p w:rsidR="00816FFD" w:rsidRPr="000D25A6" w:rsidRDefault="00816FFD" w:rsidP="00816FFD">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lastRenderedPageBreak/>
        <w:t>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until</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ExpectedConditions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presenceOfElementLocated</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By</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id</w:t>
      </w:r>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"dynamicElement"</w:t>
      </w:r>
      <w:r w:rsidRPr="000D25A6">
        <w:rPr>
          <w:rFonts w:ascii="Courier" w:hAnsi="Courier" w:cs="Courier"/>
          <w:color w:val="535502"/>
          <w:sz w:val="22"/>
          <w:szCs w:val="2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Enter Text In The HTML Text Box Using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do so by using the sendKeys() method.</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webdriver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FirefoxDriver</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000075"/>
          <w:sz w:val="32"/>
          <w:szCs w:val="32"/>
          <w:u w:color="3C3C3C"/>
        </w:rPr>
        <w:t>get</w:t>
      </w:r>
      <w:r>
        <w:rPr>
          <w:rFonts w:ascii="Courier" w:hAnsi="Courier" w:cs="Courier"/>
          <w:color w:val="535502"/>
          <w:sz w:val="32"/>
          <w:szCs w:val="32"/>
          <w:u w:color="3C3C3C"/>
        </w:rPr>
        <w:t>(</w:t>
      </w:r>
      <w:r>
        <w:rPr>
          <w:rFonts w:ascii="Courier" w:hAnsi="Courier" w:cs="Courier"/>
          <w:color w:val="107902"/>
          <w:sz w:val="32"/>
          <w:szCs w:val="32"/>
          <w:u w:color="3C3C3C"/>
        </w:rPr>
        <w:t>"https://www.google.com"</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r>
        <w:rPr>
          <w:rFonts w:ascii="Courier" w:hAnsi="Courier" w:cs="Courier"/>
          <w:color w:val="535502"/>
          <w:sz w:val="32"/>
          <w:szCs w:val="32"/>
          <w:u w:color="3C3C3C"/>
        </w:rPr>
        <w:t>(</w:t>
      </w:r>
      <w:r>
        <w:rPr>
          <w:rFonts w:ascii="Courier" w:hAnsi="Courier" w:cs="Courier"/>
          <w:color w:val="107902"/>
          <w:sz w:val="32"/>
          <w:szCs w:val="32"/>
          <w:u w:color="3C3C3C"/>
        </w:rPr>
        <w:t>"&lt;&lt;xpath expr&gt;&gt;"</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Enter Text In The HTML Text Box Without Invoking The SendKeys()?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is a Selenium JavascriptExecutor class that provides methods to perform actions on the HTML elements.</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Set up the JS object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JavascriptExecutor</w:t>
      </w:r>
      <w:r w:rsidRPr="00AB5F6A">
        <w:rPr>
          <w:rFonts w:ascii="Courier" w:hAnsi="Courier" w:cs="Courier"/>
          <w:color w:val="343434"/>
          <w:u w:color="3C3C3C"/>
        </w:rPr>
        <w:t xml:space="preserve"> </w:t>
      </w:r>
      <w:r>
        <w:rPr>
          <w:rFonts w:ascii="Courier" w:hAnsi="Courier" w:cs="Courier"/>
          <w:color w:val="343434"/>
          <w:u w:color="3C3C3C"/>
        </w:rPr>
        <w:t>js</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JavascriptExecutor</w:t>
      </w:r>
      <w:r w:rsidRPr="00AB5F6A">
        <w:rPr>
          <w:rFonts w:ascii="Courier" w:hAnsi="Courier" w:cs="Courier"/>
          <w:color w:val="535502"/>
          <w:u w:color="3C3C3C"/>
        </w:rPr>
        <w:t>)</w:t>
      </w:r>
      <w:r>
        <w:rPr>
          <w:rFonts w:ascii="Courier" w:hAnsi="Courier" w:cs="Courier"/>
          <w:color w:val="343434"/>
          <w:u w:color="3C3C3C"/>
        </w:rPr>
        <w:t>driver</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Issue command to enter the text</w:t>
      </w:r>
    </w:p>
    <w:p w:rsidR="00816FFD" w:rsidRPr="00AB5F6A" w:rsidRDefault="00816FFD" w:rsidP="00816FFD">
      <w:pPr>
        <w:widowControl w:val="0"/>
        <w:autoSpaceDE w:val="0"/>
        <w:autoSpaceDN w:val="0"/>
        <w:adjustRightInd w:val="0"/>
        <w:rPr>
          <w:rFonts w:ascii="Courier" w:hAnsi="Courier" w:cs="Courier"/>
          <w:color w:val="535502"/>
          <w:u w:color="3C3C3C"/>
        </w:rPr>
      </w:pPr>
      <w:r>
        <w:rPr>
          <w:rFonts w:ascii="Courier" w:hAnsi="Courier" w:cs="Courier"/>
          <w:color w:val="343434"/>
          <w:u w:color="3C3C3C"/>
        </w:rPr>
        <w:t>js</w:t>
      </w:r>
      <w:r w:rsidRPr="00AB5F6A">
        <w:rPr>
          <w:rFonts w:ascii="Courier" w:hAnsi="Courier" w:cs="Courier"/>
          <w:color w:val="535502"/>
          <w:u w:color="3C3C3C"/>
        </w:rPr>
        <w:t>.</w:t>
      </w:r>
      <w:r w:rsidRPr="00AB5F6A">
        <w:rPr>
          <w:rFonts w:ascii="Courier" w:hAnsi="Courier" w:cs="Courier"/>
          <w:color w:val="343434"/>
          <w:u w:color="3C3C3C"/>
        </w:rPr>
        <w:t>executeScript</w:t>
      </w:r>
      <w:r w:rsidRPr="00AB5F6A">
        <w:rPr>
          <w:rFonts w:ascii="Courier" w:hAnsi="Courier" w:cs="Courier"/>
          <w:color w:val="535502"/>
          <w:u w:color="3C3C3C"/>
        </w:rPr>
        <w:t>(</w:t>
      </w:r>
      <w:r w:rsidRPr="00AB5F6A">
        <w:rPr>
          <w:rFonts w:ascii="Courier" w:hAnsi="Courier" w:cs="Courier"/>
          <w:color w:val="107902"/>
          <w:u w:color="3C3C3C"/>
        </w:rPr>
        <w:t>"document.getElementById('textbox').value = 'Some Text';"</w:t>
      </w:r>
      <w:r w:rsidRPr="00AB5F6A">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Method To Read The JavaScript Variable Using 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Again, we can utilize the JavascriptExecutor class to read the value of a JS variable. See the below code.</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Set up the JavaScript object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JavascriptExecutor</w:t>
      </w:r>
      <w:r w:rsidRPr="00AB5F6A">
        <w:rPr>
          <w:rFonts w:ascii="Courier" w:hAnsi="Courier" w:cs="Courier"/>
          <w:color w:val="343434"/>
          <w:u w:color="3C3C3C"/>
        </w:rPr>
        <w:t xml:space="preserve"> jscript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JavascriptExecutor</w:t>
      </w:r>
      <w:r w:rsidRPr="00AB5F6A">
        <w:rPr>
          <w:rFonts w:ascii="Courier" w:hAnsi="Courier" w:cs="Courier"/>
          <w:color w:val="535502"/>
          <w:u w:color="3C3C3C"/>
        </w:rPr>
        <w:t>)</w:t>
      </w:r>
      <w:r w:rsidRPr="00AB5F6A">
        <w:rPr>
          <w:rFonts w:ascii="Courier" w:hAnsi="Courier" w:cs="Courier"/>
          <w:color w:val="343434"/>
          <w:u w:color="3C3C3C"/>
        </w:rPr>
        <w:t xml:space="preserve"> webdriver</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Read the site title</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strTitle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String</w:t>
      </w:r>
      <w:r w:rsidRPr="00AB5F6A">
        <w:rPr>
          <w:rFonts w:ascii="Courier" w:hAnsi="Courier" w:cs="Courier"/>
          <w:color w:val="535502"/>
          <w:u w:color="3C3C3C"/>
        </w:rPr>
        <w:t>)</w:t>
      </w:r>
      <w:r w:rsidRPr="00AB5F6A">
        <w:rPr>
          <w:rFonts w:ascii="Courier" w:hAnsi="Courier" w:cs="Courier"/>
          <w:color w:val="343434"/>
          <w:u w:color="3C3C3C"/>
        </w:rPr>
        <w:t>jscript</w:t>
      </w:r>
      <w:r w:rsidRPr="00AB5F6A">
        <w:rPr>
          <w:rFonts w:ascii="Courier" w:hAnsi="Courier" w:cs="Courier"/>
          <w:color w:val="535502"/>
          <w:u w:color="3C3C3C"/>
        </w:rPr>
        <w:t>.</w:t>
      </w:r>
      <w:r w:rsidRPr="00AB5F6A">
        <w:rPr>
          <w:rFonts w:ascii="Courier" w:hAnsi="Courier" w:cs="Courier"/>
          <w:color w:val="343434"/>
          <w:u w:color="3C3C3C"/>
        </w:rPr>
        <w:t>executeScript</w:t>
      </w:r>
      <w:r w:rsidRPr="00AB5F6A">
        <w:rPr>
          <w:rFonts w:ascii="Courier" w:hAnsi="Courier" w:cs="Courier"/>
          <w:color w:val="535502"/>
          <w:u w:color="3C3C3C"/>
        </w:rPr>
        <w:t>(</w:t>
      </w:r>
      <w:r w:rsidRPr="00AB5F6A">
        <w:rPr>
          <w:rFonts w:ascii="Courier" w:hAnsi="Courier" w:cs="Courier"/>
          <w:color w:val="107902"/>
          <w:u w:color="3C3C3C"/>
        </w:rPr>
        <w:t>"return document.title"</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535502"/>
          <w:u w:color="3C3C3C"/>
        </w:rPr>
      </w:pPr>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r w:rsidRPr="00AB5F6A">
        <w:rPr>
          <w:rFonts w:ascii="Courier" w:hAnsi="Courier" w:cs="Courier"/>
          <w:color w:val="535502"/>
          <w:u w:color="3C3C3C"/>
        </w:rPr>
        <w:t>(</w:t>
      </w:r>
      <w:r w:rsidRPr="00AB5F6A">
        <w:rPr>
          <w:rFonts w:ascii="Courier" w:hAnsi="Courier" w:cs="Courier"/>
          <w:color w:val="107902"/>
          <w:u w:color="3C3C3C"/>
        </w:rPr>
        <w:t>"Webpage Title: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strTitle</w:t>
      </w:r>
      <w:r w:rsidRPr="00AB5F6A">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Command To Reset/Clear The </w:t>
      </w:r>
      <w:r>
        <w:rPr>
          <w:rFonts w:ascii="Helvetica" w:hAnsi="Helvetica" w:cs="Helvetica"/>
          <w:color w:val="343434"/>
          <w:sz w:val="42"/>
          <w:szCs w:val="42"/>
          <w:u w:color="3C3C3C"/>
        </w:rPr>
        <w:lastRenderedPageBreak/>
        <w:t>HTML Text Box In 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clear() function to reset the value inside the text element.</w:t>
      </w:r>
    </w:p>
    <w:p w:rsidR="00816FFD" w:rsidRPr="007207B4" w:rsidRDefault="00816FFD" w:rsidP="00816FFD">
      <w:pPr>
        <w:widowControl w:val="0"/>
        <w:autoSpaceDE w:val="0"/>
        <w:autoSpaceDN w:val="0"/>
        <w:adjustRightInd w:val="0"/>
        <w:rPr>
          <w:rFonts w:ascii="Courier" w:hAnsi="Courier" w:cs="Courier"/>
          <w:color w:val="343434"/>
          <w:u w:color="3C3C3C"/>
        </w:rPr>
      </w:pPr>
      <w:r w:rsidRPr="007207B4">
        <w:rPr>
          <w:rFonts w:ascii="Courier" w:hAnsi="Courier" w:cs="Courier"/>
          <w:color w:val="520053"/>
          <w:u w:color="3C3C3C"/>
        </w:rPr>
        <w:t>WebDriver</w:t>
      </w:r>
      <w:r w:rsidRPr="007207B4">
        <w:rPr>
          <w:rFonts w:ascii="Courier" w:hAnsi="Courier" w:cs="Courier"/>
          <w:color w:val="343434"/>
          <w:u w:color="3C3C3C"/>
        </w:rPr>
        <w:t xml:space="preserve"> webdriver </w:t>
      </w:r>
      <w:r w:rsidRPr="007207B4">
        <w:rPr>
          <w:rFonts w:ascii="Courier" w:hAnsi="Courier" w:cs="Courier"/>
          <w:color w:val="535502"/>
          <w:u w:color="3C3C3C"/>
        </w:rPr>
        <w:t>=</w:t>
      </w:r>
      <w:r w:rsidRPr="007207B4">
        <w:rPr>
          <w:rFonts w:ascii="Courier" w:hAnsi="Courier" w:cs="Courier"/>
          <w:color w:val="343434"/>
          <w:u w:color="3C3C3C"/>
        </w:rPr>
        <w:t xml:space="preserve"> </w:t>
      </w:r>
      <w:r w:rsidRPr="007207B4">
        <w:rPr>
          <w:rFonts w:ascii="Courier" w:hAnsi="Courier" w:cs="Courier"/>
          <w:color w:val="000075"/>
          <w:u w:color="3C3C3C"/>
        </w:rPr>
        <w:t>new</w:t>
      </w:r>
      <w:r w:rsidRPr="007207B4">
        <w:rPr>
          <w:rFonts w:ascii="Courier" w:hAnsi="Courier" w:cs="Courier"/>
          <w:color w:val="343434"/>
          <w:u w:color="3C3C3C"/>
        </w:rPr>
        <w:t xml:space="preserve"> </w:t>
      </w:r>
      <w:r w:rsidRPr="007207B4">
        <w:rPr>
          <w:rFonts w:ascii="Courier" w:hAnsi="Courier" w:cs="Courier"/>
          <w:color w:val="520053"/>
          <w:u w:color="3C3C3C"/>
        </w:rPr>
        <w:t>FirefoxDriver</w:t>
      </w:r>
      <w:r w:rsidRPr="007207B4">
        <w:rPr>
          <w:rFonts w:ascii="Courier" w:hAnsi="Courier" w:cs="Courier"/>
          <w:color w:val="535502"/>
          <w:u w:color="3C3C3C"/>
        </w:rPr>
        <w:t>();</w:t>
      </w:r>
    </w:p>
    <w:p w:rsidR="00816FFD" w:rsidRPr="007207B4" w:rsidRDefault="00816FFD" w:rsidP="00816FFD">
      <w:pPr>
        <w:widowControl w:val="0"/>
        <w:autoSpaceDE w:val="0"/>
        <w:autoSpaceDN w:val="0"/>
        <w:adjustRightInd w:val="0"/>
        <w:rPr>
          <w:rFonts w:ascii="Courier" w:hAnsi="Courier" w:cs="Courier"/>
          <w:color w:val="343434"/>
          <w:u w:color="3C3C3C"/>
        </w:rPr>
      </w:pPr>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000075"/>
          <w:u w:color="3C3C3C"/>
        </w:rPr>
        <w:t>get</w:t>
      </w:r>
      <w:r w:rsidRPr="007207B4">
        <w:rPr>
          <w:rFonts w:ascii="Courier" w:hAnsi="Courier" w:cs="Courier"/>
          <w:color w:val="535502"/>
          <w:u w:color="3C3C3C"/>
        </w:rPr>
        <w:t>(</w:t>
      </w:r>
      <w:r w:rsidRPr="007207B4">
        <w:rPr>
          <w:rFonts w:ascii="Courier" w:hAnsi="Courier" w:cs="Courier"/>
          <w:color w:val="107902"/>
          <w:u w:color="3C3C3C"/>
        </w:rPr>
        <w:t>"https://www.google.com"</w:t>
      </w:r>
      <w:r w:rsidRPr="007207B4">
        <w:rPr>
          <w:rFonts w:ascii="Courier" w:hAnsi="Courier" w:cs="Courier"/>
          <w:color w:val="535502"/>
          <w:u w:color="3C3C3C"/>
        </w:rPr>
        <w:t>);</w:t>
      </w:r>
    </w:p>
    <w:p w:rsidR="00816FFD" w:rsidRPr="007207B4" w:rsidRDefault="00816FFD" w:rsidP="00816FFD">
      <w:pPr>
        <w:widowControl w:val="0"/>
        <w:autoSpaceDE w:val="0"/>
        <w:autoSpaceDN w:val="0"/>
        <w:adjustRightInd w:val="0"/>
        <w:rPr>
          <w:rFonts w:ascii="Courier" w:hAnsi="Courier" w:cs="Courier"/>
          <w:color w:val="535502"/>
          <w:u w:color="3C3C3C"/>
        </w:rPr>
      </w:pPr>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r w:rsidRPr="007207B4">
        <w:rPr>
          <w:rFonts w:ascii="Courier" w:hAnsi="Courier" w:cs="Courier"/>
          <w:color w:val="535502"/>
          <w:u w:color="3C3C3C"/>
        </w:rPr>
        <w:t>(</w:t>
      </w:r>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r w:rsidRPr="007207B4">
        <w:rPr>
          <w:rFonts w:ascii="Courier" w:hAnsi="Courier" w:cs="Courier"/>
          <w:color w:val="535502"/>
          <w:u w:color="3C3C3C"/>
        </w:rPr>
        <w:t>(</w:t>
      </w:r>
      <w:r w:rsidRPr="007207B4">
        <w:rPr>
          <w:rFonts w:ascii="Courier" w:hAnsi="Courier" w:cs="Courier"/>
          <w:color w:val="107902"/>
          <w:u w:color="3C3C3C"/>
        </w:rPr>
        <w:t>"&lt;&lt;xpath expr&gt;&gt;"</w:t>
      </w:r>
      <w:r w:rsidRPr="007207B4">
        <w:rPr>
          <w:rFonts w:ascii="Courier" w:hAnsi="Courier" w:cs="Courier"/>
          <w:color w:val="535502"/>
          <w:u w:color="3C3C3C"/>
        </w:rPr>
        <w:t>)).</w:t>
      </w:r>
      <w:r w:rsidRPr="007207B4">
        <w:rPr>
          <w:rFonts w:ascii="Courier" w:hAnsi="Courier" w:cs="Courier"/>
          <w:color w:val="343434"/>
          <w:u w:color="3C3C3C"/>
        </w:rPr>
        <w:t>sendKeys</w:t>
      </w:r>
      <w:r w:rsidRPr="007207B4">
        <w:rPr>
          <w:rFonts w:ascii="Courier" w:hAnsi="Courier" w:cs="Courier"/>
          <w:color w:val="535502"/>
          <w:u w:color="3C3C3C"/>
        </w:rPr>
        <w:t>(</w:t>
      </w:r>
      <w:r w:rsidRPr="007207B4">
        <w:rPr>
          <w:rFonts w:ascii="Courier" w:hAnsi="Courier" w:cs="Courier"/>
          <w:color w:val="107902"/>
          <w:u w:color="3C3C3C"/>
        </w:rPr>
        <w:t>"Selenium Interview Questions"</w:t>
      </w:r>
      <w:r w:rsidRPr="007207B4">
        <w:rPr>
          <w:rFonts w:ascii="Courier" w:hAnsi="Courier" w:cs="Courier"/>
          <w:color w:val="535502"/>
          <w:u w:color="3C3C3C"/>
        </w:rPr>
        <w:t>);</w:t>
      </w:r>
    </w:p>
    <w:p w:rsidR="00816FFD" w:rsidRPr="007207B4" w:rsidRDefault="00816FFD" w:rsidP="00816FFD">
      <w:pPr>
        <w:widowControl w:val="0"/>
        <w:autoSpaceDE w:val="0"/>
        <w:autoSpaceDN w:val="0"/>
        <w:adjustRightInd w:val="0"/>
        <w:rPr>
          <w:rFonts w:ascii="Courier" w:hAnsi="Courier" w:cs="Courier"/>
          <w:color w:val="343434"/>
          <w:u w:color="3C3C3C"/>
        </w:rPr>
      </w:pPr>
    </w:p>
    <w:p w:rsidR="00816FFD" w:rsidRPr="007207B4" w:rsidRDefault="00816FFD" w:rsidP="00816FFD">
      <w:pPr>
        <w:widowControl w:val="0"/>
        <w:autoSpaceDE w:val="0"/>
        <w:autoSpaceDN w:val="0"/>
        <w:adjustRightInd w:val="0"/>
        <w:rPr>
          <w:rFonts w:ascii="Courier" w:hAnsi="Courier" w:cs="Courier"/>
          <w:color w:val="535502"/>
          <w:u w:color="3C3C3C"/>
        </w:rPr>
      </w:pPr>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r w:rsidRPr="007207B4">
        <w:rPr>
          <w:rFonts w:ascii="Courier" w:hAnsi="Courier" w:cs="Courier"/>
          <w:color w:val="535502"/>
          <w:u w:color="3C3C3C"/>
        </w:rPr>
        <w:t>(</w:t>
      </w:r>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r w:rsidRPr="007207B4">
        <w:rPr>
          <w:rFonts w:ascii="Courier" w:hAnsi="Courier" w:cs="Courier"/>
          <w:color w:val="535502"/>
          <w:u w:color="3C3C3C"/>
        </w:rPr>
        <w:t>(</w:t>
      </w:r>
      <w:r w:rsidRPr="007207B4">
        <w:rPr>
          <w:rFonts w:ascii="Courier" w:hAnsi="Courier" w:cs="Courier"/>
          <w:color w:val="107902"/>
          <w:u w:color="3C3C3C"/>
        </w:rPr>
        <w:t>"&lt;&lt;xpath expr&gt;&gt;"</w:t>
      </w:r>
      <w:r w:rsidRPr="007207B4">
        <w:rPr>
          <w:rFonts w:ascii="Courier" w:hAnsi="Courier" w:cs="Courier"/>
          <w:color w:val="535502"/>
          <w:u w:color="3C3C3C"/>
        </w:rPr>
        <w:t>)).</w:t>
      </w:r>
      <w:r w:rsidRPr="007207B4">
        <w:rPr>
          <w:rFonts w:ascii="Courier" w:hAnsi="Courier" w:cs="Courier"/>
          <w:color w:val="343434"/>
          <w:u w:color="3C3C3C"/>
        </w:rPr>
        <w:t>clear</w:t>
      </w:r>
      <w:r w:rsidRPr="007207B4">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Get The Value Of A Text Box In 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getText() function to read the value inside the text element.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B5453"/>
          <w:u w:color="3C3C3C"/>
        </w:rPr>
        <w:t>@Test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00075"/>
          <w:u w:color="3C3C3C"/>
        </w:rPr>
        <w:t>public</w:t>
      </w:r>
      <w:r w:rsidRPr="00AB5F6A">
        <w:rPr>
          <w:rFonts w:ascii="Courier" w:hAnsi="Courier" w:cs="Courier"/>
          <w:color w:val="343434"/>
          <w:u w:color="3C3C3C"/>
        </w:rPr>
        <w:t xml:space="preserve"> </w:t>
      </w:r>
      <w:r w:rsidRPr="00AB5F6A">
        <w:rPr>
          <w:rFonts w:ascii="Courier" w:hAnsi="Courier" w:cs="Courier"/>
          <w:color w:val="000075"/>
          <w:u w:color="3C3C3C"/>
        </w:rPr>
        <w:t>void</w:t>
      </w:r>
      <w:r w:rsidRPr="00AB5F6A">
        <w:rPr>
          <w:rFonts w:ascii="Courier" w:hAnsi="Courier" w:cs="Courier"/>
          <w:color w:val="343434"/>
          <w:u w:color="3C3C3C"/>
        </w:rPr>
        <w:t xml:space="preserve"> readText</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343434"/>
          <w:u w:color="3C3C3C"/>
        </w:rPr>
        <w:t>setProperty</w:t>
      </w:r>
      <w:r w:rsidRPr="00AB5F6A">
        <w:rPr>
          <w:rFonts w:ascii="Courier" w:hAnsi="Courier" w:cs="Courier"/>
          <w:color w:val="535502"/>
          <w:u w:color="3C3C3C"/>
        </w:rPr>
        <w:t>(</w:t>
      </w:r>
      <w:r w:rsidRPr="00AB5F6A">
        <w:rPr>
          <w:rFonts w:ascii="Courier" w:hAnsi="Courier" w:cs="Courier"/>
          <w:color w:val="107902"/>
          <w:u w:color="3C3C3C"/>
        </w:rPr>
        <w:t>"webdriver.chrome.driver"</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107902"/>
          <w:u w:color="3C3C3C"/>
        </w:rPr>
        <w:t>"&lt;&lt;chromedriver.exe&gt;&gt;"</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WebDriver</w:t>
      </w:r>
      <w:r w:rsidRPr="00AB5F6A">
        <w:rPr>
          <w:rFonts w:ascii="Courier" w:hAnsi="Courier" w:cs="Courier"/>
          <w:color w:val="343434"/>
          <w:u w:color="3C3C3C"/>
        </w:rPr>
        <w:t xml:space="preserve"> webdriver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000075"/>
          <w:u w:color="3C3C3C"/>
        </w:rPr>
        <w:t>new</w:t>
      </w:r>
      <w:r w:rsidRPr="00AB5F6A">
        <w:rPr>
          <w:rFonts w:ascii="Courier" w:hAnsi="Courier" w:cs="Courier"/>
          <w:color w:val="343434"/>
          <w:u w:color="3C3C3C"/>
        </w:rPr>
        <w:t xml:space="preserve"> </w:t>
      </w:r>
      <w:r w:rsidRPr="00AB5F6A">
        <w:rPr>
          <w:rFonts w:ascii="Courier" w:hAnsi="Courier" w:cs="Courier"/>
          <w:color w:val="520053"/>
          <w:u w:color="3C3C3C"/>
        </w:rPr>
        <w:t>ChromeDriver</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webdriver</w:t>
      </w:r>
      <w:r w:rsidRPr="00AB5F6A">
        <w:rPr>
          <w:rFonts w:ascii="Courier" w:hAnsi="Courier" w:cs="Courier"/>
          <w:color w:val="535502"/>
          <w:u w:color="3C3C3C"/>
        </w:rPr>
        <w:t>.</w:t>
      </w:r>
      <w:r w:rsidRPr="00AB5F6A">
        <w:rPr>
          <w:rFonts w:ascii="Courier" w:hAnsi="Courier" w:cs="Courier"/>
          <w:color w:val="000075"/>
          <w:u w:color="3C3C3C"/>
        </w:rPr>
        <w:t>get</w:t>
      </w:r>
      <w:r w:rsidRPr="00AB5F6A">
        <w:rPr>
          <w:rFonts w:ascii="Courier" w:hAnsi="Courier" w:cs="Courier"/>
          <w:color w:val="535502"/>
          <w:u w:color="3C3C3C"/>
        </w:rPr>
        <w:t>(</w:t>
      </w:r>
      <w:r w:rsidRPr="00AB5F6A">
        <w:rPr>
          <w:rFonts w:ascii="Courier" w:hAnsi="Courier" w:cs="Courier"/>
          <w:color w:val="107902"/>
          <w:u w:color="3C3C3C"/>
        </w:rPr>
        <w:t>"https://www.google.com"</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String</w:t>
      </w:r>
      <w:r w:rsidRPr="00AB5F6A">
        <w:rPr>
          <w:rFonts w:ascii="Courier" w:hAnsi="Courier" w:cs="Courier"/>
          <w:color w:val="343434"/>
          <w:u w:color="3C3C3C"/>
        </w:rPr>
        <w:t xml:space="preserve"> strText </w:t>
      </w:r>
      <w:r w:rsidRPr="00AB5F6A">
        <w:rPr>
          <w:rFonts w:ascii="Courier" w:hAnsi="Courier" w:cs="Courier"/>
          <w:color w:val="535502"/>
          <w:u w:color="3C3C3C"/>
        </w:rPr>
        <w:t>=</w:t>
      </w:r>
      <w:r w:rsidRPr="00AB5F6A">
        <w:rPr>
          <w:rFonts w:ascii="Courier" w:hAnsi="Courier" w:cs="Courier"/>
          <w:color w:val="343434"/>
          <w:u w:color="3C3C3C"/>
        </w:rPr>
        <w:t xml:space="preserve"> webdriver</w:t>
      </w:r>
      <w:r w:rsidRPr="00AB5F6A">
        <w:rPr>
          <w:rFonts w:ascii="Courier" w:hAnsi="Courier" w:cs="Courier"/>
          <w:color w:val="535502"/>
          <w:u w:color="3C3C3C"/>
        </w:rPr>
        <w:t>.</w:t>
      </w:r>
      <w:r w:rsidRPr="00AB5F6A">
        <w:rPr>
          <w:rFonts w:ascii="Courier" w:hAnsi="Courier" w:cs="Courier"/>
          <w:color w:val="343434"/>
          <w:u w:color="3C3C3C"/>
        </w:rPr>
        <w:t>findElement</w:t>
      </w:r>
      <w:r w:rsidRPr="00AB5F6A">
        <w:rPr>
          <w:rFonts w:ascii="Courier" w:hAnsi="Courier" w:cs="Courier"/>
          <w:color w:val="535502"/>
          <w:u w:color="3C3C3C"/>
        </w:rPr>
        <w:t>(</w:t>
      </w:r>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xpath</w:t>
      </w:r>
      <w:r w:rsidRPr="00AB5F6A">
        <w:rPr>
          <w:rFonts w:ascii="Courier" w:hAnsi="Courier" w:cs="Courier"/>
          <w:color w:val="535502"/>
          <w:u w:color="3C3C3C"/>
        </w:rPr>
        <w:t>(</w:t>
      </w:r>
      <w:r w:rsidRPr="00AB5F6A">
        <w:rPr>
          <w:rFonts w:ascii="Courier" w:hAnsi="Courier" w:cs="Courier"/>
          <w:color w:val="107902"/>
          <w:u w:color="3C3C3C"/>
        </w:rPr>
        <w:t>"&lt;&lt;xpath expr&gt;&gt;"</w:t>
      </w:r>
      <w:r w:rsidRPr="00AB5F6A">
        <w:rPr>
          <w:rFonts w:ascii="Courier" w:hAnsi="Courier" w:cs="Courier"/>
          <w:color w:val="535502"/>
          <w:u w:color="3C3C3C"/>
        </w:rPr>
        <w:t>)).</w:t>
      </w:r>
      <w:r w:rsidRPr="00AB5F6A">
        <w:rPr>
          <w:rFonts w:ascii="Courier" w:hAnsi="Courier" w:cs="Courier"/>
          <w:color w:val="343434"/>
          <w:u w:color="3C3C3C"/>
        </w:rPr>
        <w:t>getText</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r w:rsidRPr="00AB5F6A">
        <w:rPr>
          <w:rFonts w:ascii="Courier" w:hAnsi="Courier" w:cs="Courier"/>
          <w:color w:val="535502"/>
          <w:u w:color="3C3C3C"/>
        </w:rPr>
        <w:t>(</w:t>
      </w:r>
      <w:r w:rsidRPr="00AB5F6A">
        <w:rPr>
          <w:rFonts w:ascii="Courier" w:hAnsi="Courier" w:cs="Courier"/>
          <w:color w:val="107902"/>
          <w:u w:color="3C3C3C"/>
        </w:rPr>
        <w:t>"Text element contains: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strText</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535502"/>
          <w:u w:color="3C3C3C"/>
        </w:rPr>
      </w:pPr>
      <w:r w:rsidRPr="00AB5F6A">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Get The Attribute Value In 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getAttribute(value) function to read the value inside the text element.</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Pr="00AB5F6A" w:rsidRDefault="00816FFD" w:rsidP="00816FFD">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strValue </w:t>
      </w:r>
      <w:r w:rsidRPr="00AB5F6A">
        <w:rPr>
          <w:rFonts w:ascii="Courier" w:hAnsi="Courier" w:cs="Courier"/>
          <w:color w:val="535502"/>
          <w:u w:color="3C3C3C"/>
        </w:rPr>
        <w:t>=</w:t>
      </w:r>
      <w:r w:rsidRPr="00AB5F6A">
        <w:rPr>
          <w:rFonts w:ascii="Courier" w:hAnsi="Courier" w:cs="Courier"/>
          <w:color w:val="343434"/>
          <w:u w:color="3C3C3C"/>
        </w:rPr>
        <w:t xml:space="preserve"> webdriver</w:t>
      </w:r>
      <w:r w:rsidRPr="00AB5F6A">
        <w:rPr>
          <w:rFonts w:ascii="Courier" w:hAnsi="Courier" w:cs="Courier"/>
          <w:color w:val="535502"/>
          <w:u w:color="3C3C3C"/>
        </w:rPr>
        <w:t>.</w:t>
      </w:r>
      <w:r w:rsidRPr="00AB5F6A">
        <w:rPr>
          <w:rFonts w:ascii="Courier" w:hAnsi="Courier" w:cs="Courier"/>
          <w:color w:val="343434"/>
          <w:u w:color="3C3C3C"/>
        </w:rPr>
        <w:t>findElement</w:t>
      </w:r>
      <w:r w:rsidRPr="00AB5F6A">
        <w:rPr>
          <w:rFonts w:ascii="Courier" w:hAnsi="Courier" w:cs="Courier"/>
          <w:color w:val="535502"/>
          <w:u w:color="3C3C3C"/>
        </w:rPr>
        <w:t>(</w:t>
      </w:r>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name</w:t>
      </w:r>
      <w:r w:rsidRPr="00AB5F6A">
        <w:rPr>
          <w:rFonts w:ascii="Courier" w:hAnsi="Courier" w:cs="Courier"/>
          <w:color w:val="535502"/>
          <w:u w:color="3C3C3C"/>
        </w:rPr>
        <w:t>(</w:t>
      </w:r>
      <w:r w:rsidRPr="00AB5F6A">
        <w:rPr>
          <w:rFonts w:ascii="Courier" w:hAnsi="Courier" w:cs="Courier"/>
          <w:color w:val="107902"/>
          <w:u w:color="3C3C3C"/>
        </w:rPr>
        <w:t>"&lt;&lt;attrname&gt;&gt;"</w:t>
      </w:r>
      <w:r w:rsidRPr="00AB5F6A">
        <w:rPr>
          <w:rFonts w:ascii="Courier" w:hAnsi="Courier" w:cs="Courier"/>
          <w:color w:val="535502"/>
          <w:u w:color="3C3C3C"/>
        </w:rPr>
        <w:t>)).</w:t>
      </w:r>
      <w:r w:rsidRPr="00AB5F6A">
        <w:rPr>
          <w:rFonts w:ascii="Courier" w:hAnsi="Courier" w:cs="Courier"/>
          <w:color w:val="343434"/>
          <w:u w:color="3C3C3C"/>
        </w:rPr>
        <w:t>getAttribute</w:t>
      </w:r>
      <w:r w:rsidRPr="00AB5F6A">
        <w:rPr>
          <w:rFonts w:ascii="Courier" w:hAnsi="Courier" w:cs="Courier"/>
          <w:color w:val="535502"/>
          <w:u w:color="3C3C3C"/>
        </w:rPr>
        <w:t>(</w:t>
      </w:r>
      <w:r w:rsidRPr="00AB5F6A">
        <w:rPr>
          <w:rFonts w:ascii="Courier" w:hAnsi="Courier" w:cs="Courier"/>
          <w:color w:val="107902"/>
          <w:u w:color="3C3C3C"/>
        </w:rPr>
        <w:t>"value"</w:t>
      </w:r>
      <w:r w:rsidRPr="00AB5F6A">
        <w:rPr>
          <w:rFonts w:ascii="Courier" w:hAnsi="Courier" w:cs="Courier"/>
          <w:color w:val="535502"/>
          <w:u w:color="3C3C3C"/>
        </w:rPr>
        <w:t>);</w:t>
      </w:r>
    </w:p>
    <w:p w:rsidR="00816FFD" w:rsidRPr="00AB5F6A" w:rsidRDefault="00816FFD" w:rsidP="00816FFD">
      <w:pPr>
        <w:widowControl w:val="0"/>
        <w:autoSpaceDE w:val="0"/>
        <w:autoSpaceDN w:val="0"/>
        <w:adjustRightInd w:val="0"/>
        <w:rPr>
          <w:rFonts w:ascii="Courier" w:hAnsi="Courier" w:cs="Courier"/>
          <w:color w:val="535502"/>
          <w:u w:color="3C3C3C"/>
        </w:rPr>
      </w:pPr>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r w:rsidRPr="00AB5F6A">
        <w:rPr>
          <w:rFonts w:ascii="Courier" w:hAnsi="Courier" w:cs="Courier"/>
          <w:color w:val="535502"/>
          <w:u w:color="3C3C3C"/>
        </w:rPr>
        <w:t>(</w:t>
      </w:r>
      <w:r w:rsidRPr="00AB5F6A">
        <w:rPr>
          <w:rFonts w:ascii="Courier" w:hAnsi="Courier" w:cs="Courier"/>
          <w:color w:val="107902"/>
          <w:u w:color="3C3C3C"/>
        </w:rPr>
        <w:t>"Attribute value is: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strValue</w:t>
      </w:r>
      <w:r w:rsidRPr="00AB5F6A">
        <w:rPr>
          <w:rFonts w:ascii="Courier" w:hAnsi="Courier" w:cs="Courier"/>
          <w:color w:val="53550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Is The Command To Click On A Hyperlink In 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click() function to click on a HTML link.</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Submit The HTML Form In 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submit() function to finalize a HTML form.</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"&lt;&lt;htmlform&gt;&gt;"</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However, we can also achieve the same effect by calling the click() method.</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Press Enter Inside The HTML Text Box Using 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Enum Key macros to simulate the enter action.</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r>
        <w:rPr>
          <w:rFonts w:ascii="Courier" w:hAnsi="Courier" w:cs="Courier"/>
          <w:color w:val="535502"/>
          <w:sz w:val="32"/>
          <w:szCs w:val="32"/>
          <w:u w:color="3C3C3C"/>
        </w:rPr>
        <w:t>(</w:t>
      </w:r>
      <w:r>
        <w:rPr>
          <w:rFonts w:ascii="Courier" w:hAnsi="Courier" w:cs="Courier"/>
          <w:color w:val="107902"/>
          <w:sz w:val="32"/>
          <w:szCs w:val="32"/>
          <w:u w:color="3C3C3C"/>
        </w:rPr>
        <w:t>"&lt;&lt;xpath&gt;&gt;"</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520053"/>
          <w:sz w:val="32"/>
          <w:szCs w:val="32"/>
          <w:u w:color="3C3C3C"/>
        </w:rPr>
        <w:t>Keys</w:t>
      </w:r>
      <w:r>
        <w:rPr>
          <w:rFonts w:ascii="Courier" w:hAnsi="Courier" w:cs="Courier"/>
          <w:color w:val="535502"/>
          <w:sz w:val="32"/>
          <w:szCs w:val="32"/>
          <w:u w:color="3C3C3C"/>
        </w:rPr>
        <w:t>.</w:t>
      </w:r>
      <w:r>
        <w:rPr>
          <w:rFonts w:ascii="Courier" w:hAnsi="Courier" w:cs="Courier"/>
          <w:color w:val="343434"/>
          <w:sz w:val="32"/>
          <w:szCs w:val="32"/>
          <w:u w:color="3C3C3C"/>
        </w:rPr>
        <w:t>ENTER</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Delay Test Execution For 10 Seconds?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Java, we can use the following method to halt the execution </w:t>
      </w:r>
      <w:r>
        <w:rPr>
          <w:rFonts w:ascii="Helvetica" w:hAnsi="Helvetica" w:cs="Helvetica"/>
          <w:color w:val="3C3C3C"/>
          <w:sz w:val="32"/>
          <w:szCs w:val="32"/>
          <w:u w:color="3C3C3C"/>
        </w:rPr>
        <w:lastRenderedPageBreak/>
        <w:t>for a specified no. of milliseconds.</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java</w:t>
      </w:r>
      <w:r>
        <w:rPr>
          <w:rFonts w:ascii="Courier" w:hAnsi="Courier" w:cs="Courier"/>
          <w:color w:val="535502"/>
          <w:sz w:val="32"/>
          <w:szCs w:val="32"/>
          <w:u w:color="3C3C3C"/>
        </w:rPr>
        <w:t>.</w:t>
      </w:r>
      <w:r>
        <w:rPr>
          <w:rFonts w:ascii="Courier" w:hAnsi="Courier" w:cs="Courier"/>
          <w:color w:val="343434"/>
          <w:sz w:val="32"/>
          <w:szCs w:val="32"/>
          <w:u w:color="3C3C3C"/>
        </w:rPr>
        <w:t>lang</w:t>
      </w:r>
      <w:r>
        <w:rPr>
          <w:rFonts w:ascii="Courier" w:hAnsi="Courier" w:cs="Courier"/>
          <w:color w:val="535502"/>
          <w:sz w:val="32"/>
          <w:szCs w:val="32"/>
          <w:u w:color="3C3C3C"/>
        </w:rPr>
        <w:t>.</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r>
        <w:rPr>
          <w:rFonts w:ascii="Courier" w:hAnsi="Courier" w:cs="Courier"/>
          <w:color w:val="535502"/>
          <w:sz w:val="32"/>
          <w:szCs w:val="32"/>
          <w:u w:color="3C3C3C"/>
        </w:rPr>
        <w:t>(</w:t>
      </w:r>
      <w:r>
        <w:rPr>
          <w:rFonts w:ascii="Courier" w:hAnsi="Courier" w:cs="Courier"/>
          <w:color w:val="000075"/>
          <w:sz w:val="32"/>
          <w:szCs w:val="32"/>
          <w:u w:color="3C3C3C"/>
        </w:rPr>
        <w:t>long</w:t>
      </w:r>
      <w:r>
        <w:rPr>
          <w:rFonts w:ascii="Courier" w:hAnsi="Courier" w:cs="Courier"/>
          <w:color w:val="343434"/>
          <w:sz w:val="32"/>
          <w:szCs w:val="32"/>
          <w:u w:color="3C3C3C"/>
        </w:rPr>
        <w:t xml:space="preserve"> milliseconds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halt for 10 seconds, we can issue the following command:</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r>
        <w:rPr>
          <w:rFonts w:ascii="Courier" w:hAnsi="Courier" w:cs="Courier"/>
          <w:color w:val="535502"/>
          <w:sz w:val="32"/>
          <w:szCs w:val="32"/>
          <w:u w:color="3C3C3C"/>
        </w:rPr>
        <w:t>(</w:t>
      </w:r>
      <w:r>
        <w:rPr>
          <w:rFonts w:ascii="Courier" w:hAnsi="Courier" w:cs="Courier"/>
          <w:color w:val="0B5453"/>
          <w:sz w:val="32"/>
          <w:szCs w:val="32"/>
          <w:u w:color="3C3C3C"/>
        </w:rPr>
        <w:t>10000</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Is It Mandatory To Prefix The URL With HTTP Or HTTPS While Calling The Web Driver’s Get() Method?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Yes, if the URL doesn’t contain the HTTP prefix, then the program will throw an exception.</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Hence, it is mandatory to pass the HTTP or HTTPS protocol while calling the web driver’s get() method.</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Other Method Which Gives The Same Effect As We Get From The Web Driver’s Get()?</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“navigate.to(link)” method. It does the same thing as we achieve from the get() call.</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Principal Difference Between “GET” And “NAVIGATE” Methods?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Get method makes a page to load or extracts its source or parse the full text. On the contrary, the navigate method tracks the history and can perform operations like refresh, back, and forward.</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For example –</w:t>
      </w:r>
      <w:r>
        <w:rPr>
          <w:rFonts w:ascii="Helvetica" w:hAnsi="Helvetica" w:cs="Helvetica"/>
          <w:color w:val="3C3C3C"/>
          <w:sz w:val="32"/>
          <w:szCs w:val="32"/>
          <w:u w:color="3C3C3C"/>
        </w:rPr>
        <w:t xml:space="preserve"> We like to move forward, execute some functionality and then move back to the home page.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achieve this by calling the Selenium’s </w:t>
      </w:r>
      <w:r>
        <w:rPr>
          <w:rFonts w:ascii="Helvetica" w:hAnsi="Helvetica" w:cs="Helvetica"/>
          <w:b/>
          <w:bCs/>
          <w:color w:val="3C3C3C"/>
          <w:sz w:val="32"/>
          <w:szCs w:val="32"/>
          <w:u w:color="3C3C3C"/>
        </w:rPr>
        <w:t>navigate()</w:t>
      </w:r>
      <w:r>
        <w:rPr>
          <w:rFonts w:ascii="Helvetica" w:hAnsi="Helvetica" w:cs="Helvetica"/>
          <w:color w:val="3C3C3C"/>
          <w:sz w:val="32"/>
          <w:szCs w:val="32"/>
          <w:u w:color="3C3C3C"/>
        </w:rPr>
        <w:t> API.</w:t>
      </w:r>
    </w:p>
    <w:p w:rsidR="00816FFD" w:rsidRDefault="00816FFD" w:rsidP="00816FFD">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r>
        <w:rPr>
          <w:rFonts w:ascii="Helvetica" w:hAnsi="Helvetica" w:cs="Helvetica"/>
          <w:b/>
          <w:bCs/>
          <w:color w:val="3C3C3C"/>
          <w:sz w:val="32"/>
          <w:szCs w:val="32"/>
          <w:u w:color="3C3C3C"/>
        </w:rPr>
        <w:t>driver.get()</w:t>
      </w:r>
      <w:r>
        <w:rPr>
          <w:rFonts w:ascii="Helvetica" w:hAnsi="Helvetica" w:cs="Helvetica"/>
          <w:color w:val="3C3C3C"/>
          <w:sz w:val="32"/>
          <w:szCs w:val="32"/>
          <w:u w:color="3C3C3C"/>
        </w:rPr>
        <w:t> method waits until the page finish loading.</w:t>
      </w:r>
    </w:p>
    <w:p w:rsidR="00816FFD" w:rsidRDefault="00816FFD" w:rsidP="00816FFD">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w:t>
      </w:r>
      <w:r>
        <w:rPr>
          <w:rFonts w:ascii="Helvetica" w:hAnsi="Helvetica" w:cs="Helvetica"/>
          <w:b/>
          <w:bCs/>
          <w:color w:val="3C3C3C"/>
          <w:sz w:val="32"/>
          <w:szCs w:val="32"/>
          <w:u w:color="3C3C3C"/>
        </w:rPr>
        <w:t>driver.navigate()</w:t>
      </w:r>
      <w:r>
        <w:rPr>
          <w:rFonts w:ascii="Helvetica" w:hAnsi="Helvetica" w:cs="Helvetica"/>
          <w:color w:val="3C3C3C"/>
          <w:sz w:val="32"/>
          <w:szCs w:val="32"/>
          <w:u w:color="3C3C3C"/>
        </w:rPr>
        <w:t xml:space="preserve"> will only redirect and return immediately.</w:t>
      </w: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tabs>
          <w:tab w:val="left" w:pos="220"/>
          <w:tab w:val="left" w:pos="720"/>
        </w:tabs>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Can I Move Back And Forth In A Browser Using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following methods for moving back and forth in a browser.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navigate().forward() – to move to the next web page as per the browser’s history</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navigate().back() – to move back to the previous page as per the browser’s history</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3)</w:t>
      </w:r>
      <w:r>
        <w:rPr>
          <w:rFonts w:ascii="Helvetica" w:hAnsi="Helvetica" w:cs="Helvetica"/>
          <w:color w:val="3C3C3C"/>
          <w:sz w:val="32"/>
          <w:szCs w:val="32"/>
          <w:u w:color="3C3C3C"/>
        </w:rPr>
        <w:t xml:space="preserve"> navigate().refresh() – to reload the current page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4)</w:t>
      </w:r>
      <w:r>
        <w:rPr>
          <w:rFonts w:ascii="Helvetica" w:hAnsi="Helvetica" w:cs="Helvetica"/>
          <w:color w:val="3C3C3C"/>
          <w:sz w:val="32"/>
          <w:szCs w:val="32"/>
          <w:u w:color="3C3C3C"/>
        </w:rPr>
        <w:t xml:space="preserve"> navigate().to(“URL”) – to start a new browser window and opening up the specified link</w:t>
      </w: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C3C3C"/>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Fetch The Current Page URL?</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retrieve the current page URL, we can call the getCurrentURL() function.</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getCurrentUrl</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Set The Browser Maximized?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maximize the browser window by calling Selenium’s maximize() method.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sets the current window in the maximized state.</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manage</w:t>
      </w:r>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maximize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Delete Session Cookies?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delete session cookies, we can invoke the deleteAllCookies() method.</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manage</w:t>
      </w:r>
      <w:r>
        <w:rPr>
          <w:rFonts w:ascii="Courier" w:hAnsi="Courier" w:cs="Courier"/>
          <w:color w:val="535502"/>
          <w:sz w:val="32"/>
          <w:szCs w:val="32"/>
          <w:u w:color="3C3C3C"/>
        </w:rPr>
        <w:t>().</w:t>
      </w:r>
      <w:r>
        <w:rPr>
          <w:rFonts w:ascii="Courier" w:hAnsi="Courier" w:cs="Courier"/>
          <w:color w:val="343434"/>
          <w:sz w:val="32"/>
          <w:szCs w:val="32"/>
          <w:u w:color="3C3C3C"/>
        </w:rPr>
        <w:t>deleteAllCookies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State The Difference Between Web Driver’s GetWindowHandle() And GetWindowHandles() Methods?</w:t>
      </w:r>
    </w:p>
    <w:p w:rsidR="00816FFD" w:rsidRDefault="00816FFD" w:rsidP="00816FFD">
      <w:pPr>
        <w:widowControl w:val="0"/>
        <w:autoSpaceDE w:val="0"/>
        <w:autoSpaceDN w:val="0"/>
        <w:adjustRightInd w:val="0"/>
        <w:rPr>
          <w:rFonts w:ascii="Helvetica" w:hAnsi="Helvetica" w:cs="Helvetica"/>
          <w:color w:val="343434"/>
          <w:sz w:val="42"/>
          <w:szCs w:val="4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handle </w:t>
      </w:r>
      <w:r>
        <w:rPr>
          <w:rFonts w:ascii="Courier" w:hAnsi="Courier" w:cs="Courier"/>
          <w:color w:val="000075"/>
          <w:sz w:val="32"/>
          <w:szCs w:val="32"/>
          <w:u w:color="3C3C3C"/>
        </w:rPr>
        <w:t>of</w:t>
      </w:r>
      <w:r>
        <w:rPr>
          <w:rFonts w:ascii="Courier" w:hAnsi="Courier" w:cs="Courier"/>
          <w:color w:val="343434"/>
          <w:sz w:val="32"/>
          <w:szCs w:val="32"/>
          <w:u w:color="3C3C3C"/>
        </w:rPr>
        <w:t xml:space="preserve"> the active web page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list </w:t>
      </w:r>
      <w:r>
        <w:rPr>
          <w:rFonts w:ascii="Courier" w:hAnsi="Courier" w:cs="Courier"/>
          <w:color w:val="000075"/>
          <w:sz w:val="32"/>
          <w:szCs w:val="32"/>
          <w:u w:color="3C3C3C"/>
        </w:rPr>
        <w:t>of</w:t>
      </w:r>
      <w:r>
        <w:rPr>
          <w:rFonts w:ascii="Courier" w:hAnsi="Courier" w:cs="Courier"/>
          <w:color w:val="343434"/>
          <w:sz w:val="32"/>
          <w:szCs w:val="32"/>
          <w:u w:color="3C3C3C"/>
        </w:rPr>
        <w:t xml:space="preserve"> handles </w:t>
      </w:r>
      <w:r>
        <w:rPr>
          <w:rFonts w:ascii="Courier" w:hAnsi="Courier" w:cs="Courier"/>
          <w:color w:val="000075"/>
          <w:sz w:val="32"/>
          <w:szCs w:val="32"/>
          <w:u w:color="3C3C3C"/>
        </w:rPr>
        <w:t>for</w:t>
      </w:r>
      <w:r>
        <w:rPr>
          <w:rFonts w:ascii="Courier" w:hAnsi="Courier" w:cs="Courier"/>
          <w:color w:val="343434"/>
          <w:sz w:val="32"/>
          <w:szCs w:val="32"/>
          <w:u w:color="3C3C3C"/>
        </w:rPr>
        <w:t xml:space="preserve"> all the pages opened at a time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PART – 3:</w:t>
      </w: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535502"/>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State The Difference Between Web Driver’s Close() And Quit() Methods?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two methods perform the same task, i.e., the closing of the browser. However, there is a slight difference.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close</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the active </w:t>
      </w:r>
      <w:r>
        <w:rPr>
          <w:rFonts w:ascii="Courier" w:hAnsi="Courier" w:cs="Courier"/>
          <w:color w:val="520053"/>
          <w:sz w:val="32"/>
          <w:szCs w:val="32"/>
          <w:u w:color="3C3C3C"/>
        </w:rPr>
        <w:lastRenderedPageBreak/>
        <w:t>WebDriver</w:t>
      </w:r>
      <w:r>
        <w:rPr>
          <w:rFonts w:ascii="Courier" w:hAnsi="Courier" w:cs="Courier"/>
          <w:color w:val="343434"/>
          <w:sz w:val="32"/>
          <w:szCs w:val="32"/>
          <w:u w:color="3C3C3C"/>
        </w:rPr>
        <w:t xml:space="preserve"> instance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quit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all the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instances opened at a time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State the difference between Web driver’s findElement() and findElements() methods?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Both these methods traverse the DOM looking for the target web element. However, there are some basic differences between them.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1. The findElement() method returns the first WebElement matching the locator, whereas the findElements() fetches all passing the locator criteria.</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Syntax of findElement()-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WebElement</w:t>
      </w:r>
      <w:r>
        <w:rPr>
          <w:rFonts w:ascii="Courier" w:hAnsi="Courier" w:cs="Courier"/>
          <w:color w:val="343434"/>
          <w:sz w:val="32"/>
          <w:szCs w:val="32"/>
          <w:u w:color="3C3C3C"/>
        </w:rPr>
        <w:t xml:space="preserve"> item </w:t>
      </w:r>
      <w:r>
        <w:rPr>
          <w:rFonts w:ascii="Courier" w:hAnsi="Courier" w:cs="Courier"/>
          <w:color w:val="535502"/>
          <w:sz w:val="32"/>
          <w:szCs w:val="32"/>
          <w:u w:color="3C3C3C"/>
        </w:rPr>
        <w:t>=</w:t>
      </w:r>
      <w:r>
        <w:rPr>
          <w:rFonts w:ascii="Courier" w:hAnsi="Courier" w:cs="Courier"/>
          <w:color w:val="343434"/>
          <w:sz w:val="32"/>
          <w:szCs w:val="32"/>
          <w:u w:color="3C3C3C"/>
        </w:rPr>
        <w:t xml:space="preserve"> 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Syntax of findElements()-</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List</w:t>
      </w:r>
      <w:r>
        <w:rPr>
          <w:rFonts w:ascii="Courier" w:hAnsi="Courier" w:cs="Courier"/>
          <w:color w:val="343434"/>
          <w:sz w:val="32"/>
          <w:szCs w:val="32"/>
          <w:u w:color="3C3C3C"/>
        </w:rPr>
        <w:t xml:space="preserve"> </w:t>
      </w:r>
      <w:r>
        <w:rPr>
          <w:rFonts w:ascii="Courier" w:hAnsi="Courier" w:cs="Courier"/>
          <w:color w:val="535502"/>
          <w:sz w:val="32"/>
          <w:szCs w:val="32"/>
          <w:u w:color="3C3C3C"/>
        </w:rPr>
        <w:t>&lt;</w:t>
      </w:r>
      <w:r>
        <w:rPr>
          <w:rFonts w:ascii="Courier" w:hAnsi="Courier" w:cs="Courier"/>
          <w:color w:val="520053"/>
          <w:sz w:val="32"/>
          <w:szCs w:val="32"/>
          <w:u w:color="3C3C3C"/>
        </w:rPr>
        <w:t>WebElement</w:t>
      </w:r>
      <w:r>
        <w:rPr>
          <w:rFonts w:ascii="Courier" w:hAnsi="Courier" w:cs="Courier"/>
          <w:color w:val="535502"/>
          <w:sz w:val="32"/>
          <w:szCs w:val="32"/>
          <w:u w:color="3C3C3C"/>
        </w:rPr>
        <w:t>&gt;</w:t>
      </w:r>
      <w:r>
        <w:rPr>
          <w:rFonts w:ascii="Courier" w:hAnsi="Courier" w:cs="Courier"/>
          <w:color w:val="343434"/>
          <w:sz w:val="32"/>
          <w:szCs w:val="32"/>
          <w:u w:color="3C3C3C"/>
        </w:rPr>
        <w:t xml:space="preserve"> items </w:t>
      </w:r>
      <w:r>
        <w:rPr>
          <w:rFonts w:ascii="Courier" w:hAnsi="Courier" w:cs="Courier"/>
          <w:color w:val="535502"/>
          <w:sz w:val="32"/>
          <w:szCs w:val="32"/>
          <w:u w:color="3C3C3C"/>
        </w:rPr>
        <w:t>=</w:t>
      </w:r>
      <w:r>
        <w:rPr>
          <w:rFonts w:ascii="Courier" w:hAnsi="Courier" w:cs="Courier"/>
          <w:color w:val="343434"/>
          <w:sz w:val="32"/>
          <w:szCs w:val="32"/>
          <w:u w:color="3C3C3C"/>
        </w:rPr>
        <w:t xml:space="preserve"> webdriver</w:t>
      </w:r>
      <w:r>
        <w:rPr>
          <w:rFonts w:ascii="Courier" w:hAnsi="Courier" w:cs="Courier"/>
          <w:color w:val="535502"/>
          <w:sz w:val="32"/>
          <w:szCs w:val="32"/>
          <w:u w:color="3C3C3C"/>
        </w:rPr>
        <w:t>.</w:t>
      </w:r>
      <w:r>
        <w:rPr>
          <w:rFonts w:ascii="Courier" w:hAnsi="Courier" w:cs="Courier"/>
          <w:color w:val="343434"/>
          <w:sz w:val="32"/>
          <w:szCs w:val="32"/>
          <w:u w:color="3C3C3C"/>
        </w:rPr>
        <w:t>findElements</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2. Another difference is if no element is matched, then the findElement() raises NoSuchElementException whereas findElements() returns an empty list.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Check If An Object Is Present On Multiple Pages?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isElementPresent() command to verify the object on all pages.</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assertTrue</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r>
        <w:rPr>
          <w:rFonts w:ascii="Courier" w:hAnsi="Courier" w:cs="Courier"/>
          <w:color w:val="535502"/>
          <w:sz w:val="32"/>
          <w:szCs w:val="32"/>
          <w:u w:color="3C3C3C"/>
        </w:rPr>
        <w:t>(</w:t>
      </w:r>
      <w:r>
        <w:rPr>
          <w:rFonts w:ascii="Courier" w:hAnsi="Courier" w:cs="Courier"/>
          <w:color w:val="343434"/>
          <w:sz w:val="32"/>
          <w:szCs w:val="32"/>
          <w:u w:color="3C3C3C"/>
        </w:rPr>
        <w:t>locator</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Check For The Presence Of A Web Element After The Successful Page Load?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verify the presence of a web element with the following code.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using the below function, do supply some timeout value (in seconds) to check the element in a regular interval.</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checkIfElementPresent</w:t>
      </w:r>
      <w:r>
        <w:rPr>
          <w:rFonts w:ascii="Courier" w:hAnsi="Courier" w:cs="Courier"/>
          <w:color w:val="535502"/>
          <w:sz w:val="32"/>
          <w:szCs w:val="32"/>
          <w:u w:color="3C3C3C"/>
        </w:rPr>
        <w:t>(</w:t>
      </w:r>
      <w:r>
        <w:rPr>
          <w:rFonts w:ascii="Courier" w:hAnsi="Courier" w:cs="Courier"/>
          <w:color w:val="520053"/>
          <w:sz w:val="32"/>
          <w:szCs w:val="32"/>
          <w:u w:color="3C3C3C"/>
        </w:rPr>
        <w:t>String</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int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throws</w:t>
      </w:r>
      <w:r>
        <w:rPr>
          <w:rFonts w:ascii="Courier" w:hAnsi="Courier" w:cs="Courier"/>
          <w:color w:val="343434"/>
          <w:sz w:val="32"/>
          <w:szCs w:val="32"/>
          <w:u w:color="3C3C3C"/>
        </w:rPr>
        <w:t xml:space="preserve"> </w:t>
      </w:r>
      <w:r>
        <w:rPr>
          <w:rFonts w:ascii="Courier" w:hAnsi="Courier" w:cs="Courier"/>
          <w:color w:val="520053"/>
          <w:sz w:val="32"/>
          <w:szCs w:val="32"/>
          <w:u w:color="3C3C3C"/>
        </w:rPr>
        <w:t>Exception</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for</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int</w:t>
      </w:r>
      <w:r>
        <w:rPr>
          <w:rFonts w:ascii="Courier" w:hAnsi="Courier" w:cs="Courier"/>
          <w:color w:val="343434"/>
          <w:sz w:val="32"/>
          <w:szCs w:val="32"/>
          <w:u w:color="3C3C3C"/>
        </w:rPr>
        <w:t xml:space="preserve"> sec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0</w:t>
      </w:r>
      <w:r>
        <w:rPr>
          <w:rFonts w:ascii="Courier" w:hAnsi="Courier" w:cs="Courier"/>
          <w:color w:val="535502"/>
          <w:sz w:val="32"/>
          <w:szCs w:val="32"/>
          <w:u w:color="3C3C3C"/>
        </w:rPr>
        <w:t>;;</w:t>
      </w:r>
      <w:r>
        <w:rPr>
          <w:rFonts w:ascii="Courier" w:hAnsi="Courier" w:cs="Courier"/>
          <w:color w:val="343434"/>
          <w:sz w:val="32"/>
          <w:szCs w:val="32"/>
          <w:u w:color="3C3C3C"/>
        </w:rPr>
        <w:t xml:space="preserve"> sec</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sec </w:t>
      </w:r>
      <w:r>
        <w:rPr>
          <w:rFonts w:ascii="Courier" w:hAnsi="Courier" w:cs="Courier"/>
          <w:color w:val="535502"/>
          <w:sz w:val="32"/>
          <w:szCs w:val="32"/>
          <w:u w:color="3C3C3C"/>
        </w:rPr>
        <w:t>&gt;=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fail</w:t>
      </w:r>
      <w:r>
        <w:rPr>
          <w:rFonts w:ascii="Courier" w:hAnsi="Courier" w:cs="Courier"/>
          <w:color w:val="535502"/>
          <w:sz w:val="32"/>
          <w:szCs w:val="32"/>
          <w:u w:color="3C3C3C"/>
        </w:rPr>
        <w:t>(</w:t>
      </w:r>
      <w:r>
        <w:rPr>
          <w:rFonts w:ascii="Courier" w:hAnsi="Courier" w:cs="Courier"/>
          <w:color w:val="107902"/>
          <w:sz w:val="32"/>
          <w:szCs w:val="32"/>
          <w:u w:color="3C3C3C"/>
        </w:rPr>
        <w:t>"Timeout! Couldn't locate element."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try</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r>
        <w:rPr>
          <w:rFonts w:ascii="Courier" w:hAnsi="Courier" w:cs="Courier"/>
          <w:color w:val="535502"/>
          <w:sz w:val="32"/>
          <w:szCs w:val="32"/>
          <w:u w:color="3C3C3C"/>
        </w:rPr>
        <w:t>(</w:t>
      </w:r>
      <w:r>
        <w:rPr>
          <w:rFonts w:ascii="Courier" w:hAnsi="Courier" w:cs="Courier"/>
          <w:color w:val="343434"/>
          <w:sz w:val="32"/>
          <w:szCs w:val="32"/>
          <w:u w:color="3C3C3C"/>
        </w:rPr>
        <w:t>element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catch</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Exception</w:t>
      </w:r>
      <w:r>
        <w:rPr>
          <w:rFonts w:ascii="Courier" w:hAnsi="Courier" w:cs="Courier"/>
          <w:color w:val="343434"/>
          <w:sz w:val="32"/>
          <w:szCs w:val="32"/>
          <w:u w:color="3C3C3C"/>
        </w:rPr>
        <w:t xml:space="preserve"> ex</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r>
        <w:rPr>
          <w:rFonts w:ascii="Courier" w:hAnsi="Courier" w:cs="Courier"/>
          <w:color w:val="535502"/>
          <w:sz w:val="32"/>
          <w:szCs w:val="32"/>
          <w:u w:color="3C3C3C"/>
        </w:rPr>
        <w:t>(</w:t>
      </w:r>
      <w:r>
        <w:rPr>
          <w:rFonts w:ascii="Courier" w:hAnsi="Courier" w:cs="Courier"/>
          <w:color w:val="0B5453"/>
          <w:sz w:val="32"/>
          <w:szCs w:val="32"/>
          <w:u w:color="3C3C3C"/>
        </w:rPr>
        <w:t>1000</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Web-Based Alerts/Pop-Ups In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WebDriver exposes the following APIs to handle such popups.</w:t>
      </w:r>
    </w:p>
    <w:p w:rsidR="00816FFD" w:rsidRDefault="00816FFD" w:rsidP="00816FFD">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Dismiss():</w:t>
      </w:r>
      <w:r>
        <w:rPr>
          <w:rFonts w:ascii="Helvetica" w:hAnsi="Helvetica" w:cs="Helvetica"/>
          <w:color w:val="3C3C3C"/>
          <w:sz w:val="32"/>
          <w:szCs w:val="32"/>
          <w:u w:color="3C3C3C"/>
        </w:rPr>
        <w:t xml:space="preserve"> It handles the alert by simulating the Cancel button.</w:t>
      </w:r>
    </w:p>
    <w:p w:rsidR="00816FFD" w:rsidRDefault="00816FFD" w:rsidP="00816FFD">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Accept():</w:t>
      </w:r>
      <w:r>
        <w:rPr>
          <w:rFonts w:ascii="Helvetica" w:hAnsi="Helvetica" w:cs="Helvetica"/>
          <w:color w:val="3C3C3C"/>
          <w:sz w:val="32"/>
          <w:szCs w:val="32"/>
          <w:u w:color="3C3C3C"/>
        </w:rPr>
        <w:t xml:space="preserve"> It handles the alert window by simulating the Okay button.</w:t>
      </w:r>
    </w:p>
    <w:p w:rsidR="00816FFD" w:rsidRDefault="00816FFD" w:rsidP="00816FFD">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GetText():</w:t>
      </w:r>
      <w:r>
        <w:rPr>
          <w:rFonts w:ascii="Helvetica" w:hAnsi="Helvetica" w:cs="Helvetica"/>
          <w:color w:val="3C3C3C"/>
          <w:sz w:val="32"/>
          <w:szCs w:val="32"/>
          <w:u w:color="3C3C3C"/>
        </w:rPr>
        <w:t xml:space="preserve"> You may call it to find out the text shown by the alert.</w:t>
      </w:r>
    </w:p>
    <w:p w:rsidR="00816FFD" w:rsidRDefault="00816FFD" w:rsidP="00816FFD">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SendKeys():</w:t>
      </w:r>
      <w:r>
        <w:rPr>
          <w:rFonts w:ascii="Helvetica" w:hAnsi="Helvetica" w:cs="Helvetica"/>
          <w:color w:val="3C3C3C"/>
          <w:sz w:val="32"/>
          <w:szCs w:val="32"/>
          <w:u w:color="3C3C3C"/>
        </w:rPr>
        <w:t xml:space="preserve"> This method simulates keystrokes in the alert window.</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Windows-Based Alerts/Pop-Ups In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Handling a window-based pop-up is not straight-forward. Selenium only supports web applications and doesn’t provide a way to automate Windows-based applications. However, the following approaches can help.</w:t>
      </w:r>
    </w:p>
    <w:p w:rsidR="00816FFD" w:rsidRDefault="00816FFD" w:rsidP="00816FFD">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Use the Robot class (Java-based) utility to simulate the keyboard and mouse actions. That’s how you can handle the window based pop.</w:t>
      </w:r>
    </w:p>
    <w:p w:rsidR="00816FFD" w:rsidRDefault="00816FFD" w:rsidP="00816FFD">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KeyPress and KeyRelease methods simulate the user pressing and releasing a specific key on the keyboard.</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Multiple Popup Windows In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r>
        <w:rPr>
          <w:rFonts w:ascii="Helvetica" w:hAnsi="Helvetica" w:cs="Helvetica"/>
          <w:b/>
          <w:bCs/>
          <w:color w:val="3C3C3C"/>
          <w:sz w:val="32"/>
          <w:szCs w:val="32"/>
          <w:u w:color="3C3C3C"/>
        </w:rPr>
        <w:t>getWindowHandles()</w:t>
      </w:r>
      <w:r>
        <w:rPr>
          <w:rFonts w:ascii="Helvetica" w:hAnsi="Helvetica" w:cs="Helvetica"/>
          <w:color w:val="3C3C3C"/>
          <w:sz w:val="32"/>
          <w:szCs w:val="32"/>
          <w:u w:color="3C3C3C"/>
        </w:rPr>
        <w:t xml:space="preserve"> method, which </w:t>
      </w:r>
      <w:r>
        <w:rPr>
          <w:rFonts w:ascii="Helvetica" w:hAnsi="Helvetica" w:cs="Helvetica"/>
          <w:color w:val="3C3C3C"/>
          <w:sz w:val="32"/>
          <w:szCs w:val="32"/>
          <w:u w:color="3C3C3C"/>
        </w:rPr>
        <w:lastRenderedPageBreak/>
        <w:t>returns the handles for all open popups.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store them into a </w:t>
      </w:r>
      <w:r>
        <w:rPr>
          <w:rFonts w:ascii="Helvetica" w:hAnsi="Helvetica" w:cs="Helvetica"/>
          <w:b/>
          <w:bCs/>
          <w:color w:val="3C3C3C"/>
          <w:sz w:val="32"/>
          <w:szCs w:val="32"/>
          <w:u w:color="3C3C3C"/>
        </w:rPr>
        <w:t>&lt;String&gt;</w:t>
      </w:r>
      <w:r>
        <w:rPr>
          <w:rFonts w:ascii="Helvetica" w:hAnsi="Helvetica" w:cs="Helvetica"/>
          <w:color w:val="3C3C3C"/>
          <w:sz w:val="32"/>
          <w:szCs w:val="32"/>
          <w:u w:color="3C3C3C"/>
        </w:rPr>
        <w:t xml:space="preserve"> variable and convert it into an array.</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After that, we can traverse the array and navigate to a specific window by using the below code.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520053"/>
          <w:sz w:val="32"/>
          <w:szCs w:val="32"/>
          <w:u w:color="3C3C3C"/>
        </w:rPr>
        <w:t>ArrayIndex</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Alternatively, we can use the Java Iterator class to iterate through the list of handles. Find below is the code to handle multiple windows using Selenium.</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hMyWindow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null</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Iterator</w:t>
      </w:r>
      <w:r>
        <w:rPr>
          <w:rFonts w:ascii="Courier" w:hAnsi="Courier" w:cs="Courier"/>
          <w:color w:val="535502"/>
          <w:sz w:val="32"/>
          <w:szCs w:val="32"/>
          <w:u w:color="3C3C3C"/>
        </w:rPr>
        <w:t>&lt;</w:t>
      </w:r>
      <w:r>
        <w:rPr>
          <w:rFonts w:ascii="Courier" w:hAnsi="Courier" w:cs="Courier"/>
          <w:color w:val="520053"/>
          <w:sz w:val="32"/>
          <w:szCs w:val="32"/>
          <w:u w:color="3C3C3C"/>
        </w:rPr>
        <w:t>String</w:t>
      </w:r>
      <w:r>
        <w:rPr>
          <w:rFonts w:ascii="Courier" w:hAnsi="Courier" w:cs="Courier"/>
          <w:color w:val="535502"/>
          <w:sz w:val="32"/>
          <w:szCs w:val="32"/>
          <w:u w:color="3C3C3C"/>
        </w:rPr>
        <w:t>&gt;</w:t>
      </w:r>
      <w:r>
        <w:rPr>
          <w:rFonts w:ascii="Courier" w:hAnsi="Courier" w:cs="Courier"/>
          <w:color w:val="343434"/>
          <w:sz w:val="32"/>
          <w:szCs w:val="32"/>
          <w:u w:color="3C3C3C"/>
        </w:rPr>
        <w:t xml:space="preserve"> hWindows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while</w:t>
      </w:r>
      <w:r>
        <w:rPr>
          <w:rFonts w:ascii="Courier" w:hAnsi="Courier" w:cs="Courier"/>
          <w:color w:val="535502"/>
          <w:sz w:val="32"/>
          <w:szCs w:val="32"/>
          <w:u w:color="3C3C3C"/>
        </w:rPr>
        <w:t>(</w:t>
      </w:r>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343434"/>
          <w:sz w:val="32"/>
          <w:szCs w:val="32"/>
          <w:u w:color="3C3C3C"/>
        </w:rPr>
        <w:t>hasNext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String</w:t>
      </w:r>
      <w:r>
        <w:rPr>
          <w:rFonts w:ascii="Courier" w:hAnsi="Courier" w:cs="Courier"/>
          <w:color w:val="343434"/>
          <w:sz w:val="32"/>
          <w:szCs w:val="32"/>
          <w:u w:color="3C3C3C"/>
        </w:rPr>
        <w:t xml:space="preserve"> hWindow </w:t>
      </w:r>
      <w:r>
        <w:rPr>
          <w:rFonts w:ascii="Courier" w:hAnsi="Courier" w:cs="Courier"/>
          <w:color w:val="535502"/>
          <w:sz w:val="32"/>
          <w:szCs w:val="32"/>
          <w:u w:color="3C3C3C"/>
        </w:rPr>
        <w:t>=</w:t>
      </w:r>
      <w:r>
        <w:rPr>
          <w:rFonts w:ascii="Courier" w:hAnsi="Courier" w:cs="Courier"/>
          <w:color w:val="343434"/>
          <w:sz w:val="32"/>
          <w:szCs w:val="32"/>
          <w:u w:color="3C3C3C"/>
        </w:rPr>
        <w:t xml:space="preserve"> hWindows</w:t>
      </w:r>
      <w:r>
        <w:rPr>
          <w:rFonts w:ascii="Courier" w:hAnsi="Courier" w:cs="Courier"/>
          <w:color w:val="535502"/>
          <w:sz w:val="32"/>
          <w:szCs w:val="32"/>
          <w:u w:color="3C3C3C"/>
        </w:rPr>
        <w:t>.</w:t>
      </w:r>
      <w:r>
        <w:rPr>
          <w:rFonts w:ascii="Courier" w:hAnsi="Courier" w:cs="Courier"/>
          <w:color w:val="000075"/>
          <w:sz w:val="32"/>
          <w:szCs w:val="32"/>
          <w:u w:color="3C3C3C"/>
        </w:rPr>
        <w:t>next</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switchTo</w:t>
      </w:r>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hWindow</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popup</w:t>
      </w:r>
      <w:r>
        <w:rPr>
          <w:rFonts w:ascii="Courier" w:hAnsi="Courier" w:cs="Courier"/>
          <w:color w:val="535502"/>
          <w:sz w:val="32"/>
          <w:szCs w:val="32"/>
          <w:u w:color="3C3C3C"/>
        </w:rPr>
        <w:t>.</w:t>
      </w:r>
      <w:r>
        <w:rPr>
          <w:rFonts w:ascii="Courier" w:hAnsi="Courier" w:cs="Courier"/>
          <w:color w:val="343434"/>
          <w:sz w:val="32"/>
          <w:szCs w:val="32"/>
          <w:u w:color="3C3C3C"/>
        </w:rPr>
        <w:t>getTitle</w:t>
      </w:r>
      <w:r>
        <w:rPr>
          <w:rFonts w:ascii="Courier" w:hAnsi="Courier" w:cs="Courier"/>
          <w:color w:val="535502"/>
          <w:sz w:val="32"/>
          <w:szCs w:val="32"/>
          <w:u w:color="3C3C3C"/>
        </w:rPr>
        <w:t>().</w:t>
      </w:r>
      <w:r>
        <w:rPr>
          <w:rFonts w:ascii="Courier" w:hAnsi="Courier" w:cs="Courier"/>
          <w:color w:val="343434"/>
          <w:sz w:val="32"/>
          <w:szCs w:val="32"/>
          <w:u w:color="3C3C3C"/>
        </w:rPr>
        <w:t>equals</w:t>
      </w:r>
      <w:r>
        <w:rPr>
          <w:rFonts w:ascii="Courier" w:hAnsi="Courier" w:cs="Courier"/>
          <w:color w:val="535502"/>
          <w:sz w:val="32"/>
          <w:szCs w:val="32"/>
          <w:u w:color="3C3C3C"/>
        </w:rPr>
        <w:t>(</w:t>
      </w:r>
      <w:r>
        <w:rPr>
          <w:rFonts w:ascii="Courier" w:hAnsi="Courier" w:cs="Courier"/>
          <w:color w:val="107902"/>
          <w:sz w:val="32"/>
          <w:szCs w:val="32"/>
          <w:u w:color="3C3C3C"/>
        </w:rPr>
        <w:t>"HandlingMultipleWindows"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Can You Access A Database From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doesn’t have a direct API to access a database. Hence, we can look for its support in the programming language we choose to work with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For illustration purposes, we used Java with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Java provides the Connection class to initiate a connection with the database. It has a getConnection() method that we need to call. For this, we’ll make a Connection Object. It’ll manage the connection to the database.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Please note:</w:t>
      </w:r>
      <w:r>
        <w:rPr>
          <w:rFonts w:ascii="Helvetica" w:hAnsi="Helvetica" w:cs="Helvetica"/>
          <w:color w:val="3C3C3C"/>
          <w:sz w:val="32"/>
          <w:szCs w:val="32"/>
          <w:u w:color="3C3C3C"/>
        </w:rPr>
        <w:t xml:space="preserve"> An application could have one or more connections opened to a database or different databases.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 short overview of the steps to be performed.</w:t>
      </w:r>
    </w:p>
    <w:p w:rsidR="00816FFD" w:rsidRDefault="00816FFD" w:rsidP="00816FFD">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Firstly, we establish a connection with the database.</w:t>
      </w:r>
    </w:p>
    <w:p w:rsidR="00816FFD" w:rsidRDefault="00816FFD" w:rsidP="00816FFD">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that, we call the </w:t>
      </w:r>
      <w:r>
        <w:rPr>
          <w:rFonts w:ascii="Helvetica" w:hAnsi="Helvetica" w:cs="Helvetica"/>
          <w:b/>
          <w:bCs/>
          <w:color w:val="3C3C3C"/>
          <w:sz w:val="32"/>
          <w:szCs w:val="32"/>
          <w:u w:color="3C3C3C"/>
        </w:rPr>
        <w:lastRenderedPageBreak/>
        <w:t>DriverManager.getConnection()</w:t>
      </w:r>
      <w:r>
        <w:rPr>
          <w:rFonts w:ascii="Helvetica" w:hAnsi="Helvetica" w:cs="Helvetica"/>
          <w:color w:val="3C3C3C"/>
          <w:sz w:val="32"/>
          <w:szCs w:val="32"/>
          <w:u w:color="3C3C3C"/>
        </w:rPr>
        <w:t> method.</w:t>
      </w:r>
    </w:p>
    <w:p w:rsidR="00816FFD" w:rsidRDefault="00816FFD" w:rsidP="00816FFD">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This method accepts a string pointing to the database URL.</w:t>
      </w:r>
    </w:p>
    <w:p w:rsidR="00816FFD" w:rsidRDefault="00816FFD" w:rsidP="00816FFD">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DriverManager class then attempts to find a driver to access the database URL.</w:t>
      </w:r>
    </w:p>
    <w:p w:rsidR="00816FFD" w:rsidRDefault="00816FFD" w:rsidP="00816FFD">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 it finds a suitable driver, the call to the getConnection() method succeeds.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Syntax:</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url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"jdbc: odbc: makeConnection"</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Connection</w:t>
      </w:r>
      <w:r>
        <w:rPr>
          <w:rFonts w:ascii="Courier" w:hAnsi="Courier" w:cs="Courier"/>
          <w:color w:val="343434"/>
          <w:sz w:val="32"/>
          <w:szCs w:val="32"/>
          <w:u w:color="3C3C3C"/>
        </w:rPr>
        <w:t xml:space="preserve"> con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DriverManager</w:t>
      </w:r>
      <w:r>
        <w:rPr>
          <w:rFonts w:ascii="Courier" w:hAnsi="Courier" w:cs="Courier"/>
          <w:color w:val="535502"/>
          <w:sz w:val="32"/>
          <w:szCs w:val="32"/>
          <w:u w:color="3C3C3C"/>
        </w:rPr>
        <w:t>.</w:t>
      </w:r>
      <w:r>
        <w:rPr>
          <w:rFonts w:ascii="Courier" w:hAnsi="Courier" w:cs="Courier"/>
          <w:color w:val="343434"/>
          <w:sz w:val="32"/>
          <w:szCs w:val="32"/>
          <w:u w:color="3C3C3C"/>
        </w:rPr>
        <w:t>getConnection</w:t>
      </w:r>
      <w:r>
        <w:rPr>
          <w:rFonts w:ascii="Courier" w:hAnsi="Courier" w:cs="Courier"/>
          <w:color w:val="535502"/>
          <w:sz w:val="32"/>
          <w:szCs w:val="32"/>
          <w:u w:color="3C3C3C"/>
        </w:rPr>
        <w:t>(</w:t>
      </w:r>
      <w:r>
        <w:rPr>
          <w:rFonts w:ascii="Courier" w:hAnsi="Courier" w:cs="Courier"/>
          <w:color w:val="343434"/>
          <w:sz w:val="32"/>
          <w:szCs w:val="32"/>
          <w:u w:color="3C3C3C"/>
        </w:rPr>
        <w:t>url</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"userID"</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"password"</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AJAX Controls Using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Let’s understand the handling of AJAX with an example.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Consider the Google search text box, which is an Ajax control. Whenever we write some text into the box, it shows up a list of auto-suggested values.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automate this type of element, we need to grab the above list in a string as soon as the box receives input. After that, we can split and take the values one by one.</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Work With AJAX Controls In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AJAX</w:t>
      </w:r>
      <w:r>
        <w:rPr>
          <w:rFonts w:ascii="Helvetica" w:hAnsi="Helvetica" w:cs="Helvetica"/>
          <w:color w:val="3C3C3C"/>
          <w:sz w:val="32"/>
          <w:szCs w:val="32"/>
          <w:u w:color="3C3C3C"/>
        </w:rPr>
        <w:t xml:space="preserve"> is an acronym for Asynchronous JavaScript and XML. It is independent of the opening and closing tags required for creating valid XML.</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the WebDriver itself manages to work with the Ajax controls and actions. However, if it doesn’t succeed, then try out the below code.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//Waiting for Ajax Control</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WebElement</w:t>
      </w:r>
      <w:r>
        <w:rPr>
          <w:rFonts w:ascii="Courier" w:hAnsi="Courier" w:cs="Courier"/>
          <w:color w:val="343434"/>
          <w:sz w:val="32"/>
          <w:szCs w:val="32"/>
          <w:u w:color="3C3C3C"/>
        </w:rPr>
        <w:t xml:space="preserve"> </w:t>
      </w:r>
      <w:r>
        <w:rPr>
          <w:rFonts w:ascii="Courier" w:hAnsi="Courier" w:cs="Courier"/>
          <w:color w:val="520053"/>
          <w:sz w:val="32"/>
          <w:szCs w:val="32"/>
          <w:u w:color="3C3C3C"/>
        </w:rPr>
        <w:t>AjaxCtrl</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WebDriverWait</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10</w:t>
      </w:r>
      <w:r>
        <w:rPr>
          <w:rFonts w:ascii="Courier" w:hAnsi="Courier" w:cs="Courier"/>
          <w:color w:val="535502"/>
          <w:sz w:val="32"/>
          <w:szCs w:val="32"/>
          <w:u w:color="3C3C3C"/>
        </w:rPr>
        <w:t>)).</w:t>
      </w:r>
      <w:r>
        <w:rPr>
          <w:rFonts w:ascii="Courier" w:hAnsi="Courier" w:cs="Courier"/>
          <w:color w:val="000075"/>
          <w:sz w:val="32"/>
          <w:szCs w:val="32"/>
          <w:u w:color="3C3C3C"/>
        </w:rPr>
        <w:t>until</w:t>
      </w:r>
      <w:r>
        <w:rPr>
          <w:rFonts w:ascii="Courier" w:hAnsi="Courier" w:cs="Courier"/>
          <w:color w:val="535502"/>
          <w:sz w:val="32"/>
          <w:szCs w:val="32"/>
          <w:u w:color="3C3C3C"/>
        </w:rPr>
        <w:t>(</w:t>
      </w:r>
      <w:r>
        <w:rPr>
          <w:rFonts w:ascii="Courier" w:hAnsi="Courier" w:cs="Courier"/>
          <w:color w:val="520053"/>
          <w:sz w:val="32"/>
          <w:szCs w:val="32"/>
          <w:u w:color="3C3C3C"/>
        </w:rPr>
        <w:t>ExpectedConditions</w:t>
      </w:r>
      <w:r>
        <w:rPr>
          <w:rFonts w:ascii="Courier" w:hAnsi="Courier" w:cs="Courier"/>
          <w:color w:val="535502"/>
          <w:sz w:val="32"/>
          <w:szCs w:val="32"/>
          <w:u w:color="3C3C3C"/>
        </w:rPr>
        <w:t>.</w:t>
      </w:r>
      <w:r>
        <w:rPr>
          <w:rFonts w:ascii="Courier" w:hAnsi="Courier" w:cs="Courier"/>
          <w:color w:val="343434"/>
          <w:sz w:val="32"/>
          <w:szCs w:val="32"/>
          <w:u w:color="3C3C3C"/>
        </w:rPr>
        <w:t>presenceOfElementLocated</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&amp;</w:t>
      </w:r>
      <w:r>
        <w:rPr>
          <w:rFonts w:ascii="Courier" w:hAnsi="Courier" w:cs="Courier"/>
          <w:color w:val="343434"/>
          <w:sz w:val="32"/>
          <w:szCs w:val="32"/>
          <w:u w:color="3C3C3C"/>
        </w:rPr>
        <w:t>lt</w:t>
      </w:r>
      <w:r>
        <w:rPr>
          <w:rFonts w:ascii="Courier" w:hAnsi="Courier" w:cs="Courier"/>
          <w:color w:val="535502"/>
          <w:sz w:val="32"/>
          <w:szCs w:val="32"/>
          <w:u w:color="3C3C3C"/>
        </w:rPr>
        <w:t>;</w:t>
      </w:r>
      <w:r>
        <w:rPr>
          <w:rFonts w:ascii="Courier" w:hAnsi="Courier" w:cs="Courier"/>
          <w:color w:val="343434"/>
          <w:sz w:val="32"/>
          <w:szCs w:val="32"/>
          <w:u w:color="3C3C3C"/>
        </w:rPr>
        <w:t>locatorType</w:t>
      </w:r>
      <w:r>
        <w:rPr>
          <w:rFonts w:ascii="Courier" w:hAnsi="Courier" w:cs="Courier"/>
          <w:color w:val="535502"/>
          <w:sz w:val="32"/>
          <w:szCs w:val="32"/>
          <w:u w:color="3C3C3C"/>
        </w:rPr>
        <w:t>&amp;</w:t>
      </w:r>
      <w:r>
        <w:rPr>
          <w:rFonts w:ascii="Courier" w:hAnsi="Courier" w:cs="Courier"/>
          <w:color w:val="343434"/>
          <w:sz w:val="32"/>
          <w:szCs w:val="32"/>
          <w:u w:color="3C3C3C"/>
        </w:rPr>
        <w:t>gt</w:t>
      </w:r>
      <w:r>
        <w:rPr>
          <w:rFonts w:ascii="Courier" w:hAnsi="Courier" w:cs="Courier"/>
          <w:color w:val="535502"/>
          <w:sz w:val="32"/>
          <w:szCs w:val="32"/>
          <w:u w:color="3C3C3C"/>
        </w:rPr>
        <w:t>;(</w:t>
      </w:r>
      <w:r>
        <w:rPr>
          <w:rFonts w:ascii="Courier" w:hAnsi="Courier" w:cs="Courier"/>
          <w:color w:val="107902"/>
          <w:sz w:val="32"/>
          <w:szCs w:val="32"/>
          <w:u w:color="3C3C3C"/>
        </w:rPr>
        <w:t>"&amp;lt;locator Value&amp;gt;"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Is A Page Object In 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First of all, both these terms belong to the Page Object Model (POM), a design pattern in Selenium. Let’s now see how are they different from each other.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Object</w:t>
      </w:r>
      <w:r>
        <w:rPr>
          <w:rFonts w:ascii="Helvetica" w:hAnsi="Helvetica" w:cs="Helvetica"/>
          <w:color w:val="3C3C3C"/>
          <w:sz w:val="32"/>
          <w:szCs w:val="32"/>
          <w:u w:color="3C3C3C"/>
        </w:rPr>
        <w:t xml:space="preserve"> is a class in POM corresponding to a web page. It captures the functionality as functions and objects as members.</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r>
        <w:rPr>
          <w:rFonts w:ascii="Courier" w:hAnsi="Courier" w:cs="Courier"/>
          <w:color w:val="520053"/>
          <w:sz w:val="32"/>
          <w:szCs w:val="32"/>
          <w:u w:color="3C3C3C"/>
        </w:rPr>
        <w:t>LogInPage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r>
        <w:rPr>
          <w:rFonts w:ascii="Courier" w:hAnsi="Courier" w:cs="Courier"/>
          <w:color w:val="520053"/>
          <w:sz w:val="32"/>
          <w:szCs w:val="32"/>
          <w:u w:color="3C3C3C"/>
        </w:rPr>
        <w:t>WebElement</w:t>
      </w:r>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r>
        <w:rPr>
          <w:rFonts w:ascii="Courier" w:hAnsi="Courier" w:cs="Courier"/>
          <w:color w:val="520053"/>
          <w:sz w:val="32"/>
          <w:szCs w:val="32"/>
          <w:u w:color="3C3C3C"/>
        </w:rPr>
        <w:t>WebElement</w:t>
      </w: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520053"/>
          <w:sz w:val="32"/>
          <w:szCs w:val="32"/>
          <w:u w:color="3C3C3C"/>
        </w:rPr>
        <w:t>LogInPage</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findObjects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user </w:t>
      </w:r>
      <w:r>
        <w:rPr>
          <w:rFonts w:ascii="Courier" w:hAnsi="Courier" w:cs="Courier"/>
          <w:color w:val="535502"/>
          <w:sz w:val="32"/>
          <w:szCs w:val="32"/>
          <w:u w:color="3C3C3C"/>
        </w:rPr>
        <w:t>=</w:t>
      </w:r>
      <w:r>
        <w:rPr>
          <w:rFonts w:ascii="Courier" w:hAnsi="Courier" w:cs="Courier"/>
          <w:color w:val="343434"/>
          <w:sz w:val="32"/>
          <w:szCs w:val="32"/>
          <w:u w:color="3C3C3C"/>
        </w:rPr>
        <w:t xml:space="preserve"> browser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"userName"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browser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processLogIn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user</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Page Factory In Selenium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Factory</w:t>
      </w:r>
      <w:r>
        <w:rPr>
          <w:rFonts w:ascii="Helvetica" w:hAnsi="Helvetica" w:cs="Helvetica"/>
          <w:color w:val="3C3C3C"/>
          <w:sz w:val="32"/>
          <w:szCs w:val="32"/>
          <w:u w:color="3C3C3C"/>
        </w:rPr>
        <w:t xml:space="preserve"> is a method to set up the web elements within the page object.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r>
        <w:rPr>
          <w:rFonts w:ascii="Courier" w:hAnsi="Courier" w:cs="Courier"/>
          <w:color w:val="520053"/>
          <w:sz w:val="32"/>
          <w:szCs w:val="32"/>
          <w:u w:color="3C3C3C"/>
        </w:rPr>
        <w:t>LogInPage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"userName"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r>
        <w:rPr>
          <w:rFonts w:ascii="Courier" w:hAnsi="Courier" w:cs="Courier"/>
          <w:color w:val="520053"/>
          <w:sz w:val="32"/>
          <w:szCs w:val="32"/>
          <w:u w:color="3C3C3C"/>
        </w:rPr>
        <w:t>WebElement</w:t>
      </w:r>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r>
        <w:rPr>
          <w:rFonts w:ascii="Courier" w:hAnsi="Courier" w:cs="Courier"/>
          <w:color w:val="520053"/>
          <w:sz w:val="32"/>
          <w:szCs w:val="32"/>
          <w:u w:color="3C3C3C"/>
        </w:rPr>
        <w:t>WebElement</w:t>
      </w: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520053"/>
          <w:sz w:val="32"/>
          <w:szCs w:val="32"/>
          <w:u w:color="3C3C3C"/>
        </w:rPr>
        <w:t>LogInPage</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PageFactory</w:t>
      </w:r>
      <w:r>
        <w:rPr>
          <w:rFonts w:ascii="Courier" w:hAnsi="Courier" w:cs="Courier"/>
          <w:color w:val="535502"/>
          <w:sz w:val="32"/>
          <w:szCs w:val="32"/>
          <w:u w:color="3C3C3C"/>
        </w:rPr>
        <w:t>.</w:t>
      </w:r>
      <w:r>
        <w:rPr>
          <w:rFonts w:ascii="Courier" w:hAnsi="Courier" w:cs="Courier"/>
          <w:color w:val="343434"/>
          <w:sz w:val="32"/>
          <w:szCs w:val="32"/>
          <w:u w:color="3C3C3C"/>
        </w:rPr>
        <w:t>initElements</w:t>
      </w:r>
      <w:r>
        <w:rPr>
          <w:rFonts w:ascii="Courier" w:hAnsi="Courier" w:cs="Courier"/>
          <w:color w:val="535502"/>
          <w:sz w:val="32"/>
          <w:szCs w:val="32"/>
          <w:u w:color="3C3C3C"/>
        </w:rPr>
        <w:t>(</w:t>
      </w:r>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this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 Setup the members as browser.findElement()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processLogIn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user</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User Extensions, And How Do You Create Them?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User extensions are a set of functions written in JavaScript. They are present in a separate known as the extension file. Selenium IDE or Selenium RC access it to activate the extensions.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Selenium’s core has a JavaScript codebase. So, we can also use it to create the extension.</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extension has a specific format, as given below.</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sample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prototype</w:t>
      </w:r>
      <w:r>
        <w:rPr>
          <w:rFonts w:ascii="Courier" w:hAnsi="Courier" w:cs="Courier"/>
          <w:color w:val="535502"/>
          <w:sz w:val="32"/>
          <w:szCs w:val="32"/>
          <w:u w:color="3C3C3C"/>
        </w:rPr>
        <w:t>.</w:t>
      </w:r>
      <w:r>
        <w:rPr>
          <w:rFonts w:ascii="Courier" w:hAnsi="Courier" w:cs="Courier"/>
          <w:color w:val="343434"/>
          <w:sz w:val="32"/>
          <w:szCs w:val="32"/>
          <w:u w:color="3C3C3C"/>
        </w:rPr>
        <w:t xml:space="preserve">doFunctionName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function</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function name begins with a “do” prefix. It signals Selenium to interpret this function as a command.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call the above function inside any of our steps.</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Right Way To Capture A Screenshot In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an image than a trace log can help us identify the right reason for an error. The code in the below example will capture the image and store it in a file.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Import</w:t>
      </w:r>
      <w:r>
        <w:rPr>
          <w:rFonts w:ascii="Courier" w:hAnsi="Courier" w:cs="Courier"/>
          <w:color w:val="343434"/>
          <w:sz w:val="32"/>
          <w:szCs w:val="32"/>
          <w:u w:color="3C3C3C"/>
        </w:rPr>
        <w:t xml:space="preserve"> org</w:t>
      </w:r>
      <w:r>
        <w:rPr>
          <w:rFonts w:ascii="Courier" w:hAnsi="Courier" w:cs="Courier"/>
          <w:color w:val="535502"/>
          <w:sz w:val="32"/>
          <w:szCs w:val="32"/>
          <w:u w:color="3C3C3C"/>
        </w:rPr>
        <w:t>.</w:t>
      </w:r>
      <w:r>
        <w:rPr>
          <w:rFonts w:ascii="Courier" w:hAnsi="Courier" w:cs="Courier"/>
          <w:color w:val="343434"/>
          <w:sz w:val="32"/>
          <w:szCs w:val="32"/>
          <w:u w:color="3C3C3C"/>
        </w:rPr>
        <w:t>apache</w:t>
      </w:r>
      <w:r>
        <w:rPr>
          <w:rFonts w:ascii="Courier" w:hAnsi="Courier" w:cs="Courier"/>
          <w:color w:val="535502"/>
          <w:sz w:val="32"/>
          <w:szCs w:val="32"/>
          <w:u w:color="3C3C3C"/>
        </w:rPr>
        <w:t>.</w:t>
      </w:r>
      <w:r>
        <w:rPr>
          <w:rFonts w:ascii="Courier" w:hAnsi="Courier" w:cs="Courier"/>
          <w:color w:val="343434"/>
          <w:sz w:val="32"/>
          <w:szCs w:val="32"/>
          <w:u w:color="3C3C3C"/>
        </w:rPr>
        <w:t>commons</w:t>
      </w:r>
      <w:r>
        <w:rPr>
          <w:rFonts w:ascii="Courier" w:hAnsi="Courier" w:cs="Courier"/>
          <w:color w:val="535502"/>
          <w:sz w:val="32"/>
          <w:szCs w:val="32"/>
          <w:u w:color="3C3C3C"/>
        </w:rPr>
        <w:t>.</w:t>
      </w:r>
      <w:r>
        <w:rPr>
          <w:rFonts w:ascii="Courier" w:hAnsi="Courier" w:cs="Courier"/>
          <w:color w:val="343434"/>
          <w:sz w:val="32"/>
          <w:szCs w:val="32"/>
          <w:u w:color="3C3C3C"/>
        </w:rPr>
        <w:t>io</w:t>
      </w:r>
      <w:r>
        <w:rPr>
          <w:rFonts w:ascii="Courier" w:hAnsi="Courier" w:cs="Courier"/>
          <w:color w:val="535502"/>
          <w:sz w:val="32"/>
          <w:szCs w:val="32"/>
          <w:u w:color="3C3C3C"/>
        </w:rPr>
        <w:t>.</w:t>
      </w:r>
      <w:r>
        <w:rPr>
          <w:rFonts w:ascii="Courier" w:hAnsi="Courier" w:cs="Courier"/>
          <w:color w:val="520053"/>
          <w:sz w:val="32"/>
          <w:szCs w:val="32"/>
          <w:u w:color="3C3C3C"/>
        </w:rPr>
        <w:t>FileUtils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ChromeDriver</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ins</w:t>
      </w:r>
      <w:r>
        <w:rPr>
          <w:rFonts w:ascii="Courier" w:hAnsi="Courier" w:cs="Courier"/>
          <w:color w:val="535502"/>
          <w:sz w:val="32"/>
          <w:szCs w:val="32"/>
          <w:u w:color="3C3C3C"/>
        </w:rPr>
        <w:t>.</w:t>
      </w:r>
      <w:r>
        <w:rPr>
          <w:rFonts w:ascii="Courier" w:hAnsi="Courier" w:cs="Courier"/>
          <w:color w:val="000075"/>
          <w:sz w:val="32"/>
          <w:szCs w:val="32"/>
          <w:u w:color="3C3C3C"/>
        </w:rPr>
        <w:t>get</w:t>
      </w:r>
      <w:r>
        <w:rPr>
          <w:rFonts w:ascii="Courier" w:hAnsi="Courier" w:cs="Courier"/>
          <w:color w:val="535502"/>
          <w:sz w:val="32"/>
          <w:szCs w:val="32"/>
          <w:u w:color="3C3C3C"/>
        </w:rPr>
        <w:t>(</w:t>
      </w:r>
      <w:r>
        <w:rPr>
          <w:rFonts w:ascii="Courier" w:hAnsi="Courier" w:cs="Courier"/>
          <w:color w:val="107902"/>
          <w:sz w:val="32"/>
          <w:szCs w:val="32"/>
          <w:u w:color="3C3C3C"/>
        </w:rPr>
        <w:t>"http://www.google.com/"</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File</w:t>
      </w:r>
      <w:r>
        <w:rPr>
          <w:rFonts w:ascii="Courier" w:hAnsi="Courier" w:cs="Courier"/>
          <w:color w:val="343434"/>
          <w:sz w:val="32"/>
          <w:szCs w:val="32"/>
          <w:u w:color="3C3C3C"/>
        </w:rPr>
        <w:t xml:space="preserve"> screen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TakesScreenshot</w:t>
      </w:r>
      <w:r>
        <w:rPr>
          <w:rFonts w:ascii="Courier" w:hAnsi="Courier" w:cs="Courier"/>
          <w:color w:val="535502"/>
          <w:sz w:val="32"/>
          <w:szCs w:val="32"/>
          <w:u w:color="3C3C3C"/>
        </w:rPr>
        <w:t>)</w:t>
      </w:r>
      <w:r>
        <w:rPr>
          <w:rFonts w:ascii="Courier" w:hAnsi="Courier" w:cs="Courier"/>
          <w:color w:val="343434"/>
          <w:sz w:val="32"/>
          <w:szCs w:val="32"/>
          <w:u w:color="3C3C3C"/>
        </w:rPr>
        <w:t>ins</w:t>
      </w:r>
      <w:r>
        <w:rPr>
          <w:rFonts w:ascii="Courier" w:hAnsi="Courier" w:cs="Courier"/>
          <w:color w:val="535502"/>
          <w:sz w:val="32"/>
          <w:szCs w:val="32"/>
          <w:u w:color="3C3C3C"/>
        </w:rPr>
        <w:t>).</w:t>
      </w:r>
      <w:r>
        <w:rPr>
          <w:rFonts w:ascii="Courier" w:hAnsi="Courier" w:cs="Courier"/>
          <w:color w:val="343434"/>
          <w:sz w:val="32"/>
          <w:szCs w:val="32"/>
          <w:u w:color="3C3C3C"/>
        </w:rPr>
        <w:t>getScreenshotAs</w:t>
      </w:r>
      <w:r>
        <w:rPr>
          <w:rFonts w:ascii="Courier" w:hAnsi="Courier" w:cs="Courier"/>
          <w:color w:val="535502"/>
          <w:sz w:val="32"/>
          <w:szCs w:val="32"/>
          <w:u w:color="3C3C3C"/>
        </w:rPr>
        <w:t>(</w:t>
      </w:r>
      <w:r>
        <w:rPr>
          <w:rFonts w:ascii="Courier" w:hAnsi="Courier" w:cs="Courier"/>
          <w:color w:val="520053"/>
          <w:sz w:val="32"/>
          <w:szCs w:val="32"/>
          <w:u w:color="3C3C3C"/>
        </w:rPr>
        <w:t>OutputType</w:t>
      </w:r>
      <w:r>
        <w:rPr>
          <w:rFonts w:ascii="Courier" w:hAnsi="Courier" w:cs="Courier"/>
          <w:color w:val="535502"/>
          <w:sz w:val="32"/>
          <w:szCs w:val="32"/>
          <w:u w:color="3C3C3C"/>
        </w:rPr>
        <w:t>.</w:t>
      </w:r>
      <w:r>
        <w:rPr>
          <w:rFonts w:ascii="Courier" w:hAnsi="Courier" w:cs="Courier"/>
          <w:color w:val="343434"/>
          <w:sz w:val="32"/>
          <w:szCs w:val="32"/>
          <w:u w:color="3C3C3C"/>
        </w:rPr>
        <w:t>FILE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Now you can do whatever you need to do with it, for example copy somewhere</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FileUtils</w:t>
      </w:r>
      <w:r>
        <w:rPr>
          <w:rFonts w:ascii="Courier" w:hAnsi="Courier" w:cs="Courier"/>
          <w:color w:val="535502"/>
          <w:sz w:val="32"/>
          <w:szCs w:val="32"/>
          <w:u w:color="3C3C3C"/>
        </w:rPr>
        <w:t>.</w:t>
      </w:r>
      <w:r>
        <w:rPr>
          <w:rFonts w:ascii="Courier" w:hAnsi="Courier" w:cs="Courier"/>
          <w:color w:val="343434"/>
          <w:sz w:val="32"/>
          <w:szCs w:val="32"/>
          <w:u w:color="3C3C3C"/>
        </w:rPr>
        <w:t>copyFile</w:t>
      </w:r>
      <w:r>
        <w:rPr>
          <w:rFonts w:ascii="Courier" w:hAnsi="Courier" w:cs="Courier"/>
          <w:color w:val="535502"/>
          <w:sz w:val="32"/>
          <w:szCs w:val="32"/>
          <w:u w:color="3C3C3C"/>
        </w:rPr>
        <w:t>(</w:t>
      </w:r>
      <w:r>
        <w:rPr>
          <w:rFonts w:ascii="Courier" w:hAnsi="Courier" w:cs="Courier"/>
          <w:color w:val="343434"/>
          <w:sz w:val="32"/>
          <w:szCs w:val="32"/>
          <w:u w:color="3C3C3C"/>
        </w:rPr>
        <w:t>screen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File</w:t>
      </w:r>
      <w:r>
        <w:rPr>
          <w:rFonts w:ascii="Courier" w:hAnsi="Courier" w:cs="Courier"/>
          <w:color w:val="535502"/>
          <w:sz w:val="32"/>
          <w:szCs w:val="32"/>
          <w:u w:color="3C3C3C"/>
        </w:rPr>
        <w:t>(</w:t>
      </w:r>
      <w:r>
        <w:rPr>
          <w:rFonts w:ascii="Courier" w:hAnsi="Courier" w:cs="Courier"/>
          <w:color w:val="107902"/>
          <w:sz w:val="32"/>
          <w:szCs w:val="32"/>
          <w:u w:color="3C3C3C"/>
        </w:rPr>
        <w:t>"c:\tmp\myscreen.png"</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Simulate Mouse Over Action On A Submenu Option Under A Header Menu?</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Using the Actions object, you can first move the menu title, and then proceed to the popup menu item and click it. Don’t at all miss to invoke the “actions.Perform()” at the end. Check out the below Java code: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Actions</w:t>
      </w:r>
      <w:r>
        <w:rPr>
          <w:rFonts w:ascii="Courier" w:hAnsi="Courier" w:cs="Courier"/>
          <w:color w:val="343434"/>
          <w:sz w:val="32"/>
          <w:szCs w:val="32"/>
          <w:u w:color="3C3C3C"/>
        </w:rPr>
        <w:t xml:space="preserve"> acts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Actions</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WebElement</w:t>
      </w:r>
      <w:r>
        <w:rPr>
          <w:rFonts w:ascii="Courier" w:hAnsi="Courier" w:cs="Courier"/>
          <w:color w:val="343434"/>
          <w:sz w:val="32"/>
          <w:szCs w:val="32"/>
          <w:u w:color="3C3C3C"/>
        </w:rPr>
        <w:t xml:space="preserve"> menuHoverLink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r>
        <w:rPr>
          <w:rFonts w:ascii="Courier" w:hAnsi="Courier" w:cs="Courier"/>
          <w:color w:val="535502"/>
          <w:sz w:val="32"/>
          <w:szCs w:val="32"/>
          <w:u w:color="3C3C3C"/>
        </w:rPr>
        <w:t>(</w:t>
      </w:r>
      <w:r>
        <w:rPr>
          <w:rFonts w:ascii="Courier" w:hAnsi="Courier" w:cs="Courier"/>
          <w:color w:val="107902"/>
          <w:sz w:val="32"/>
          <w:szCs w:val="32"/>
          <w:u w:color="3C3C3C"/>
        </w:rPr>
        <w:t>"Menu heading"</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r>
        <w:rPr>
          <w:rFonts w:ascii="Courier" w:hAnsi="Courier" w:cs="Courier"/>
          <w:color w:val="535502"/>
          <w:sz w:val="32"/>
          <w:szCs w:val="32"/>
          <w:u w:color="3C3C3C"/>
        </w:rPr>
        <w:t>(</w:t>
      </w:r>
      <w:r>
        <w:rPr>
          <w:rFonts w:ascii="Courier" w:hAnsi="Courier" w:cs="Courier"/>
          <w:color w:val="343434"/>
          <w:sz w:val="32"/>
          <w:szCs w:val="32"/>
          <w:u w:color="3C3C3C"/>
        </w:rPr>
        <w:t>menuHoverLink</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WebElement</w:t>
      </w:r>
      <w:r>
        <w:rPr>
          <w:rFonts w:ascii="Courier" w:hAnsi="Courier" w:cs="Courier"/>
          <w:color w:val="343434"/>
          <w:sz w:val="32"/>
          <w:szCs w:val="32"/>
          <w:u w:color="3C3C3C"/>
        </w:rPr>
        <w:t xml:space="preserve"> subLink </w:t>
      </w:r>
      <w:r>
        <w:rPr>
          <w:rFonts w:ascii="Courier" w:hAnsi="Courier" w:cs="Courier"/>
          <w:color w:val="535502"/>
          <w:sz w:val="32"/>
          <w:szCs w:val="32"/>
          <w:u w:color="3C3C3C"/>
        </w:rPr>
        <w:t>=</w:t>
      </w:r>
      <w:r>
        <w:rPr>
          <w:rFonts w:ascii="Courier" w:hAnsi="Courier" w:cs="Courier"/>
          <w:color w:val="343434"/>
          <w:sz w:val="32"/>
          <w:szCs w:val="32"/>
          <w:u w:color="3C3C3C"/>
        </w:rPr>
        <w:t xml:space="preserve"> 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cssSelector</w:t>
      </w:r>
      <w:r>
        <w:rPr>
          <w:rFonts w:ascii="Courier" w:hAnsi="Courier" w:cs="Courier"/>
          <w:color w:val="535502"/>
          <w:sz w:val="32"/>
          <w:szCs w:val="32"/>
          <w:u w:color="3C3C3C"/>
        </w:rPr>
        <w:t>(</w:t>
      </w:r>
      <w:r>
        <w:rPr>
          <w:rFonts w:ascii="Courier" w:hAnsi="Courier" w:cs="Courier"/>
          <w:color w:val="107902"/>
          <w:sz w:val="32"/>
          <w:szCs w:val="32"/>
          <w:u w:color="3C3C3C"/>
        </w:rPr>
        <w:t>"#headerMenu .subLink"</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r>
        <w:rPr>
          <w:rFonts w:ascii="Courier" w:hAnsi="Courier" w:cs="Courier"/>
          <w:color w:val="535502"/>
          <w:sz w:val="32"/>
          <w:szCs w:val="32"/>
          <w:u w:color="3C3C3C"/>
        </w:rPr>
        <w:t>(</w:t>
      </w:r>
      <w:r>
        <w:rPr>
          <w:rFonts w:ascii="Courier" w:hAnsi="Courier" w:cs="Courier"/>
          <w:color w:val="343434"/>
          <w:sz w:val="32"/>
          <w:szCs w:val="32"/>
          <w:u w:color="3C3C3C"/>
        </w:rPr>
        <w:t>subLink</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perform</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Resolve The SSL Certificate Issue (Secured Connection Error) In Firefox With WebDriver?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can be many reasons for the secured connection error. It could be because of the following:</w:t>
      </w:r>
    </w:p>
    <w:p w:rsidR="00816FFD" w:rsidRDefault="00816FFD" w:rsidP="00816FFD">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While a site is getting developed, it may not have the right SSL certificate.</w:t>
      </w:r>
    </w:p>
    <w:p w:rsidR="00816FFD" w:rsidRDefault="00816FFD" w:rsidP="00816FFD">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site may be using a self-signed certificate.</w:t>
      </w:r>
    </w:p>
    <w:p w:rsidR="00816FFD" w:rsidRDefault="00816FFD" w:rsidP="00816FFD">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SSL may not have configured appropriately at the server </w:t>
      </w:r>
      <w:r>
        <w:rPr>
          <w:rFonts w:ascii="Helvetica" w:hAnsi="Helvetica" w:cs="Helvetica"/>
          <w:color w:val="3C3C3C"/>
          <w:sz w:val="32"/>
          <w:szCs w:val="32"/>
          <w:u w:color="3C3C3C"/>
        </w:rPr>
        <w:lastRenderedPageBreak/>
        <w:t>end.</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However, you still want to test the site’s standard functionality using Selenium. Then, the idea is to switch off the SSL setting and ignore the SSL error.</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the below code to disable the SSL in Selenium.</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FirefoxProfile</w:t>
      </w:r>
      <w:r>
        <w:rPr>
          <w:rFonts w:ascii="Courier" w:hAnsi="Courier" w:cs="Courier"/>
          <w:color w:val="343434"/>
          <w:sz w:val="32"/>
          <w:szCs w:val="32"/>
          <w:u w:color="3C3C3C"/>
        </w:rPr>
        <w:t xml:space="preserve"> ssl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FirefoxProfile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setAcceptUntrustedCertificates</w:t>
      </w:r>
      <w:r>
        <w:rPr>
          <w:rFonts w:ascii="Courier" w:hAnsi="Courier" w:cs="Courier"/>
          <w:color w:val="535502"/>
          <w:sz w:val="32"/>
          <w:szCs w:val="32"/>
          <w:u w:color="3C3C3C"/>
        </w:rPr>
        <w:t>(</w:t>
      </w:r>
      <w:r>
        <w:rPr>
          <w:rFonts w:ascii="Courier" w:hAnsi="Courier" w:cs="Courier"/>
          <w:color w:val="000075"/>
          <w:sz w:val="32"/>
          <w:szCs w:val="32"/>
          <w:u w:color="3C3C3C"/>
        </w:rPr>
        <w:t>true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setAssumeUntrustedCertificateIssuer</w:t>
      </w:r>
      <w:r>
        <w:rPr>
          <w:rFonts w:ascii="Courier" w:hAnsi="Courier" w:cs="Courier"/>
          <w:color w:val="535502"/>
          <w:sz w:val="32"/>
          <w:szCs w:val="32"/>
          <w:u w:color="3C3C3C"/>
        </w:rPr>
        <w:t>(</w:t>
      </w:r>
      <w:r>
        <w:rPr>
          <w:rFonts w:ascii="Courier" w:hAnsi="Courier" w:cs="Courier"/>
          <w:color w:val="000075"/>
          <w:sz w:val="32"/>
          <w:szCs w:val="32"/>
          <w:u w:color="3C3C3C"/>
        </w:rPr>
        <w:t>false</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FirefoxDriver</w:t>
      </w:r>
      <w:r>
        <w:rPr>
          <w:rFonts w:ascii="Courier" w:hAnsi="Courier" w:cs="Courier"/>
          <w:color w:val="535502"/>
          <w:sz w:val="32"/>
          <w:szCs w:val="32"/>
          <w:u w:color="3C3C3C"/>
        </w:rPr>
        <w:t>(</w:t>
      </w:r>
      <w:r>
        <w:rPr>
          <w:rFonts w:ascii="Courier" w:hAnsi="Courier" w:cs="Courier"/>
          <w:color w:val="343434"/>
          <w:sz w:val="32"/>
          <w:szCs w:val="32"/>
          <w:u w:color="3C3C3C"/>
        </w:rPr>
        <w:t>ssl</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Resolve The SSL Certificate Issue In IE?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internet explorer, it is somewhat trivial to ignore the SSL error. Please add the below line of code and safely skip the SSL issue.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Copy the below code after opening the browser.</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navigate</w:t>
      </w:r>
      <w:r>
        <w:rPr>
          <w:rFonts w:ascii="Courier" w:hAnsi="Courier" w:cs="Courier"/>
          <w:color w:val="535502"/>
          <w:sz w:val="32"/>
          <w:szCs w:val="32"/>
          <w:u w:color="3C3C3C"/>
        </w:rPr>
        <w:t>().</w:t>
      </w:r>
      <w:r>
        <w:rPr>
          <w:rFonts w:ascii="Courier" w:hAnsi="Courier" w:cs="Courier"/>
          <w:color w:val="343434"/>
          <w:sz w:val="32"/>
          <w:szCs w:val="32"/>
          <w:u w:color="3C3C3C"/>
        </w:rPr>
        <w:t>to</w:t>
      </w:r>
      <w:r>
        <w:rPr>
          <w:rFonts w:ascii="Courier" w:hAnsi="Courier" w:cs="Courier"/>
          <w:color w:val="535502"/>
          <w:sz w:val="32"/>
          <w:szCs w:val="32"/>
          <w:u w:color="3C3C3C"/>
        </w:rPr>
        <w:t>(</w:t>
      </w:r>
      <w:r>
        <w:rPr>
          <w:rFonts w:ascii="Courier" w:hAnsi="Courier" w:cs="Courier"/>
          <w:color w:val="107902"/>
          <w:sz w:val="32"/>
          <w:szCs w:val="32"/>
          <w:u w:color="3C3C3C"/>
        </w:rPr>
        <w:t>"javascript:document.getElementById('overridelink').click()"</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A Proxy Using Selenium In Java?</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implements a PROXY class to configure the proxy. See below example: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setPROXY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r>
        <w:rPr>
          <w:rFonts w:ascii="Courier" w:hAnsi="Courier" w:cs="Courier"/>
          <w:color w:val="343434"/>
          <w:sz w:val="32"/>
          <w:szCs w:val="32"/>
          <w:u w:color="3C3C3C"/>
        </w:rPr>
        <w:t xml:space="preserve"> allowProxy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535502"/>
          <w:sz w:val="32"/>
          <w:szCs w:val="32"/>
          <w:u w:color="3C3C3C"/>
        </w:rPr>
        <w:t>.</w:t>
      </w: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allowProxy</w:t>
      </w:r>
      <w:r>
        <w:rPr>
          <w:rFonts w:ascii="Courier" w:hAnsi="Courier" w:cs="Courier"/>
          <w:color w:val="535502"/>
          <w:sz w:val="32"/>
          <w:szCs w:val="32"/>
          <w:u w:color="3C3C3C"/>
        </w:rPr>
        <w:t>.</w:t>
      </w:r>
      <w:r>
        <w:rPr>
          <w:rFonts w:ascii="Courier" w:hAnsi="Courier" w:cs="Courier"/>
          <w:color w:val="343434"/>
          <w:sz w:val="32"/>
          <w:szCs w:val="32"/>
          <w:u w:color="3C3C3C"/>
        </w:rPr>
        <w:t>setHTTPProxy</w:t>
      </w:r>
      <w:r>
        <w:rPr>
          <w:rFonts w:ascii="Courier" w:hAnsi="Courier" w:cs="Courier"/>
          <w:color w:val="535502"/>
          <w:sz w:val="32"/>
          <w:szCs w:val="32"/>
          <w:u w:color="3C3C3C"/>
        </w:rPr>
        <w:t>(</w:t>
      </w:r>
      <w:r>
        <w:rPr>
          <w:rFonts w:ascii="Courier" w:hAnsi="Courier" w:cs="Courier"/>
          <w:color w:val="343434"/>
          <w:sz w:val="32"/>
          <w:szCs w:val="32"/>
          <w:u w:color="3C3C3C"/>
        </w:rPr>
        <w:t>setPROXY</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setFtpProxy</w:t>
      </w:r>
      <w:r>
        <w:rPr>
          <w:rFonts w:ascii="Courier" w:hAnsi="Courier" w:cs="Courier"/>
          <w:color w:val="535502"/>
          <w:sz w:val="32"/>
          <w:szCs w:val="32"/>
          <w:u w:color="3C3C3C"/>
        </w:rPr>
        <w:t>(</w:t>
      </w:r>
      <w:r>
        <w:rPr>
          <w:rFonts w:ascii="Courier" w:hAnsi="Courier" w:cs="Courier"/>
          <w:color w:val="343434"/>
          <w:sz w:val="32"/>
          <w:szCs w:val="32"/>
          <w:u w:color="3C3C3C"/>
        </w:rPr>
        <w:t>setPROXY</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setSslProxy</w:t>
      </w:r>
      <w:r>
        <w:rPr>
          <w:rFonts w:ascii="Courier" w:hAnsi="Courier" w:cs="Courier"/>
          <w:color w:val="535502"/>
          <w:sz w:val="32"/>
          <w:szCs w:val="32"/>
          <w:u w:color="3C3C3C"/>
        </w:rPr>
        <w:t>(</w:t>
      </w:r>
      <w:r>
        <w:rPr>
          <w:rFonts w:ascii="Courier" w:hAnsi="Courier" w:cs="Courier"/>
          <w:color w:val="343434"/>
          <w:sz w:val="32"/>
          <w:szCs w:val="32"/>
          <w:u w:color="3C3C3C"/>
        </w:rPr>
        <w:t>setPROXY</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DesiredCapabilities</w:t>
      </w:r>
      <w:r>
        <w:rPr>
          <w:rFonts w:ascii="Courier" w:hAnsi="Courier" w:cs="Courier"/>
          <w:color w:val="343434"/>
          <w:sz w:val="32"/>
          <w:szCs w:val="32"/>
          <w:u w:color="3C3C3C"/>
        </w:rPr>
        <w:t xml:space="preserve"> allowCap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DesiredCapabilities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allowCap</w:t>
      </w:r>
      <w:r>
        <w:rPr>
          <w:rFonts w:ascii="Courier" w:hAnsi="Courier" w:cs="Courier"/>
          <w:color w:val="535502"/>
          <w:sz w:val="32"/>
          <w:szCs w:val="32"/>
          <w:u w:color="3C3C3C"/>
        </w:rPr>
        <w:t>.</w:t>
      </w:r>
      <w:r>
        <w:rPr>
          <w:rFonts w:ascii="Courier" w:hAnsi="Courier" w:cs="Courier"/>
          <w:color w:val="343434"/>
          <w:sz w:val="32"/>
          <w:szCs w:val="32"/>
          <w:u w:color="3C3C3C"/>
        </w:rPr>
        <w:t>setCapability</w:t>
      </w:r>
      <w:r>
        <w:rPr>
          <w:rFonts w:ascii="Courier" w:hAnsi="Courier" w:cs="Courier"/>
          <w:color w:val="535502"/>
          <w:sz w:val="32"/>
          <w:szCs w:val="32"/>
          <w:u w:color="3C3C3C"/>
        </w:rPr>
        <w:t>(</w:t>
      </w:r>
      <w:r>
        <w:rPr>
          <w:rFonts w:ascii="Courier" w:hAnsi="Courier" w:cs="Courier"/>
          <w:color w:val="520053"/>
          <w:sz w:val="32"/>
          <w:szCs w:val="32"/>
          <w:u w:color="3C3C3C"/>
        </w:rPr>
        <w:t>CapabilityType</w:t>
      </w:r>
      <w:r>
        <w:rPr>
          <w:rFonts w:ascii="Courier" w:hAnsi="Courier" w:cs="Courier"/>
          <w:color w:val="535502"/>
          <w:sz w:val="32"/>
          <w:szCs w:val="32"/>
          <w:u w:color="3C3C3C"/>
        </w:rPr>
        <w:t>.</w:t>
      </w:r>
      <w:r>
        <w:rPr>
          <w:rFonts w:ascii="Courier" w:hAnsi="Courier" w:cs="Courier"/>
          <w:color w:val="343434"/>
          <w:sz w:val="32"/>
          <w:szCs w:val="32"/>
          <w:u w:color="3C3C3C"/>
        </w:rPr>
        <w:t>PROXY</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343434"/>
          <w:sz w:val="32"/>
          <w:szCs w:val="32"/>
          <w:u w:color="3C3C3C"/>
        </w:rPr>
        <w:lastRenderedPageBreak/>
        <w:t>allowProxy</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FirefoxDriver</w:t>
      </w:r>
      <w:r>
        <w:rPr>
          <w:rFonts w:ascii="Courier" w:hAnsi="Courier" w:cs="Courier"/>
          <w:color w:val="535502"/>
          <w:sz w:val="32"/>
          <w:szCs w:val="32"/>
          <w:u w:color="3C3C3C"/>
        </w:rPr>
        <w:t>(</w:t>
      </w:r>
      <w:r>
        <w:rPr>
          <w:rFonts w:ascii="Courier" w:hAnsi="Courier" w:cs="Courier"/>
          <w:color w:val="343434"/>
          <w:sz w:val="32"/>
          <w:szCs w:val="32"/>
          <w:u w:color="3C3C3C"/>
        </w:rPr>
        <w:t>allowCap</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A Proxy Using Selenium In Python?</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from</w:t>
      </w:r>
      <w:r>
        <w:rPr>
          <w:rFonts w:ascii="Courier" w:hAnsi="Courier" w:cs="Courier"/>
          <w:color w:val="343434"/>
          <w:sz w:val="32"/>
          <w:szCs w:val="32"/>
          <w:u w:color="3C3C3C"/>
        </w:rPr>
        <w:t xml:space="preserve"> selenium </w:t>
      </w:r>
      <w:r>
        <w:rPr>
          <w:rFonts w:ascii="Courier" w:hAnsi="Courier" w:cs="Courier"/>
          <w:color w:val="000075"/>
          <w:sz w:val="32"/>
          <w:szCs w:val="32"/>
          <w:u w:color="3C3C3C"/>
        </w:rPr>
        <w:t>import</w:t>
      </w:r>
      <w:r>
        <w:rPr>
          <w:rFonts w:ascii="Courier" w:hAnsi="Courier" w:cs="Courier"/>
          <w:color w:val="343434"/>
          <w:sz w:val="32"/>
          <w:szCs w:val="32"/>
          <w:u w:color="3C3C3C"/>
        </w:rPr>
        <w:t xml:space="preserve"> webdriver</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343434"/>
          <w:sz w:val="32"/>
          <w:szCs w:val="32"/>
          <w:u w:color="3C3C3C"/>
        </w:rPr>
        <w:t xml:space="preserve"> </w:t>
      </w:r>
      <w:r>
        <w:rPr>
          <w:rFonts w:ascii="Courier" w:hAnsi="Courier" w:cs="Courier"/>
          <w:color w:val="730002"/>
          <w:sz w:val="32"/>
          <w:szCs w:val="32"/>
          <w:u w:color="3C3C3C"/>
        </w:rPr>
        <w:t># IP:PORT or HOST:PORT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chrome_opt </w:t>
      </w:r>
      <w:r>
        <w:rPr>
          <w:rFonts w:ascii="Courier" w:hAnsi="Courier" w:cs="Courier"/>
          <w:color w:val="535502"/>
          <w:sz w:val="32"/>
          <w:szCs w:val="32"/>
          <w:u w:color="3C3C3C"/>
        </w:rPr>
        <w:t>=</w:t>
      </w:r>
      <w:r>
        <w:rPr>
          <w:rFonts w:ascii="Courier" w:hAnsi="Courier" w:cs="Courier"/>
          <w:color w:val="343434"/>
          <w:sz w:val="32"/>
          <w:szCs w:val="32"/>
          <w:u w:color="3C3C3C"/>
        </w:rPr>
        <w:t xml:space="preserve"> webdriver</w:t>
      </w:r>
      <w:r>
        <w:rPr>
          <w:rFonts w:ascii="Courier" w:hAnsi="Courier" w:cs="Courier"/>
          <w:color w:val="535502"/>
          <w:sz w:val="32"/>
          <w:szCs w:val="32"/>
          <w:u w:color="3C3C3C"/>
        </w:rPr>
        <w:t>.</w:t>
      </w:r>
      <w:r>
        <w:rPr>
          <w:rFonts w:ascii="Courier" w:hAnsi="Courier" w:cs="Courier"/>
          <w:color w:val="520053"/>
          <w:sz w:val="32"/>
          <w:szCs w:val="32"/>
          <w:u w:color="3C3C3C"/>
        </w:rPr>
        <w:t>ChromeOptions</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chrome_opt</w:t>
      </w:r>
      <w:r>
        <w:rPr>
          <w:rFonts w:ascii="Courier" w:hAnsi="Courier" w:cs="Courier"/>
          <w:color w:val="535502"/>
          <w:sz w:val="32"/>
          <w:szCs w:val="32"/>
          <w:u w:color="3C3C3C"/>
        </w:rPr>
        <w:t>.</w:t>
      </w:r>
      <w:r>
        <w:rPr>
          <w:rFonts w:ascii="Courier" w:hAnsi="Courier" w:cs="Courier"/>
          <w:color w:val="343434"/>
          <w:sz w:val="32"/>
          <w:szCs w:val="32"/>
          <w:u w:color="3C3C3C"/>
        </w:rPr>
        <w:t>add_argument</w:t>
      </w:r>
      <w:r>
        <w:rPr>
          <w:rFonts w:ascii="Courier" w:hAnsi="Courier" w:cs="Courier"/>
          <w:color w:val="535502"/>
          <w:sz w:val="32"/>
          <w:szCs w:val="32"/>
          <w:u w:color="3C3C3C"/>
        </w:rPr>
        <w:t>(</w:t>
      </w:r>
      <w:r>
        <w:rPr>
          <w:rFonts w:ascii="Courier" w:hAnsi="Courier" w:cs="Courier"/>
          <w:color w:val="107902"/>
          <w:sz w:val="32"/>
          <w:szCs w:val="32"/>
          <w:u w:color="3C3C3C"/>
        </w:rPr>
        <w:t>'--proxy-server=%s'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PROXY</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chrome </w:t>
      </w:r>
      <w:r>
        <w:rPr>
          <w:rFonts w:ascii="Courier" w:hAnsi="Courier" w:cs="Courier"/>
          <w:color w:val="535502"/>
          <w:sz w:val="32"/>
          <w:szCs w:val="32"/>
          <w:u w:color="3C3C3C"/>
        </w:rPr>
        <w:t>=</w:t>
      </w:r>
      <w:r>
        <w:rPr>
          <w:rFonts w:ascii="Courier" w:hAnsi="Courier" w:cs="Courier"/>
          <w:color w:val="343434"/>
          <w:sz w:val="32"/>
          <w:szCs w:val="32"/>
          <w:u w:color="3C3C3C"/>
        </w:rPr>
        <w:t xml:space="preserve"> webdriver</w:t>
      </w:r>
      <w:r>
        <w:rPr>
          <w:rFonts w:ascii="Courier" w:hAnsi="Courier" w:cs="Courier"/>
          <w:color w:val="535502"/>
          <w:sz w:val="32"/>
          <w:szCs w:val="32"/>
          <w:u w:color="3C3C3C"/>
        </w:rPr>
        <w:t>.</w:t>
      </w:r>
      <w:r>
        <w:rPr>
          <w:rFonts w:ascii="Courier" w:hAnsi="Courier" w:cs="Courier"/>
          <w:color w:val="520053"/>
          <w:sz w:val="32"/>
          <w:szCs w:val="32"/>
          <w:u w:color="3C3C3C"/>
        </w:rPr>
        <w:t>Chrome</w:t>
      </w:r>
      <w:r>
        <w:rPr>
          <w:rFonts w:ascii="Courier" w:hAnsi="Courier" w:cs="Courier"/>
          <w:color w:val="535502"/>
          <w:sz w:val="32"/>
          <w:szCs w:val="32"/>
          <w:u w:color="3C3C3C"/>
        </w:rPr>
        <w:t>(</w:t>
      </w:r>
      <w:r>
        <w:rPr>
          <w:rFonts w:ascii="Courier" w:hAnsi="Courier" w:cs="Courier"/>
          <w:color w:val="343434"/>
          <w:sz w:val="32"/>
          <w:szCs w:val="32"/>
          <w:u w:color="3C3C3C"/>
        </w:rPr>
        <w:t>options</w:t>
      </w:r>
      <w:r>
        <w:rPr>
          <w:rFonts w:ascii="Courier" w:hAnsi="Courier" w:cs="Courier"/>
          <w:color w:val="535502"/>
          <w:sz w:val="32"/>
          <w:szCs w:val="32"/>
          <w:u w:color="3C3C3C"/>
        </w:rPr>
        <w:t>=</w:t>
      </w:r>
      <w:r>
        <w:rPr>
          <w:rFonts w:ascii="Courier" w:hAnsi="Courier" w:cs="Courier"/>
          <w:color w:val="343434"/>
          <w:sz w:val="32"/>
          <w:szCs w:val="32"/>
          <w:u w:color="3C3C3C"/>
        </w:rPr>
        <w:t>chrome_opt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chrome</w:t>
      </w:r>
      <w:r>
        <w:rPr>
          <w:rFonts w:ascii="Courier" w:hAnsi="Courier" w:cs="Courier"/>
          <w:color w:val="535502"/>
          <w:sz w:val="32"/>
          <w:szCs w:val="32"/>
          <w:u w:color="3C3C3C"/>
        </w:rPr>
        <w:t>.</w:t>
      </w:r>
      <w:r>
        <w:rPr>
          <w:rFonts w:ascii="Courier" w:hAnsi="Courier" w:cs="Courier"/>
          <w:color w:val="000075"/>
          <w:sz w:val="32"/>
          <w:szCs w:val="32"/>
          <w:u w:color="3C3C3C"/>
        </w:rPr>
        <w:t>get</w:t>
      </w:r>
      <w:r>
        <w:rPr>
          <w:rFonts w:ascii="Courier" w:hAnsi="Courier" w:cs="Courier"/>
          <w:color w:val="535502"/>
          <w:sz w:val="32"/>
          <w:szCs w:val="32"/>
          <w:u w:color="3C3C3C"/>
        </w:rPr>
        <w:t>(</w:t>
      </w:r>
      <w:r>
        <w:rPr>
          <w:rFonts w:ascii="Courier" w:hAnsi="Courier" w:cs="Courier"/>
          <w:color w:val="107902"/>
          <w:sz w:val="32"/>
          <w:szCs w:val="32"/>
          <w:u w:color="3C3C3C"/>
        </w:rPr>
        <w:t>"&lt;&lt; target URL &gt;&gt;"</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TestNG Annotations Frequently Used With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TestNG annotations prioritize the calling of a test method over others. Here are the ones to use with Selenium:</w:t>
      </w:r>
    </w:p>
    <w:p w:rsidR="00816FFD" w:rsidRDefault="00816FFD" w:rsidP="00816FFD">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@BeforeSuite – to run before all tests.</w:t>
      </w:r>
    </w:p>
    <w:p w:rsidR="00816FFD" w:rsidRDefault="00816FFD" w:rsidP="00816FFD">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@AfterSuite – to run only once after all tests.</w:t>
      </w:r>
    </w:p>
    <w:p w:rsidR="00816FFD" w:rsidRDefault="00816FFD" w:rsidP="00816FFD">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@BeforeClass – to run only once before the first test method.</w:t>
      </w:r>
    </w:p>
    <w:p w:rsidR="00816FFD" w:rsidRDefault="00816FFD" w:rsidP="00816FFD">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@AfterClass – to run only once after all the test methods of the current class finish execution.</w:t>
      </w:r>
    </w:p>
    <w:p w:rsidR="00816FFD" w:rsidRDefault="00816FFD" w:rsidP="00816FFD">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@BeforeTest – to run before any test method inside the “Test” tag.</w:t>
      </w:r>
    </w:p>
    <w:p w:rsidR="00816FFD" w:rsidRDefault="00816FFD" w:rsidP="00816FFD">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@AfterTest – to run after any test method inside the “Test” tag.</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TestNG @Parameters?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TestNG, the “@Parameters” is a keyword that allows the arguments to pass to “@Test” methods.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Please refer to this </w:t>
      </w:r>
      <w:hyperlink r:id="rId9" w:history="1">
        <w:r>
          <w:rPr>
            <w:rFonts w:ascii="Helvetica" w:hAnsi="Helvetica" w:cs="Helvetica"/>
            <w:b/>
            <w:bCs/>
            <w:color w:val="1C1E24"/>
            <w:sz w:val="32"/>
            <w:szCs w:val="32"/>
            <w:u w:color="3C3C3C"/>
          </w:rPr>
          <w:t>TestNG tutorial</w:t>
        </w:r>
      </w:hyperlink>
      <w:r>
        <w:rPr>
          <w:rFonts w:ascii="Helvetica" w:hAnsi="Helvetica" w:cs="Helvetica"/>
          <w:color w:val="3C3C3C"/>
          <w:sz w:val="32"/>
          <w:szCs w:val="32"/>
          <w:u w:color="3C3C3C"/>
        </w:rPr>
        <w:t xml:space="preserve"> to learn more about parameters.</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Is Data Provider In TestNG?</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data provider is a TestNG annotation. It allows you to pass parameters like a property file or a database to a test method.</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Meant By Grouping In TestNG?</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an innovative TestNG feature that didn’t exist in the JUnit. You can assign methods with proper context and refine groupings of test methods.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You can not only link methods to groups but also tell groups to include other groups.</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Associate A Single Test To Multiple Groups In TestNG?</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TestNG framework allows multiple tests to run by using the test group feature.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associate a single test to multiple groups, as shown in the below example.</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0B5453"/>
          <w:sz w:val="32"/>
          <w:szCs w:val="32"/>
          <w:u w:color="3C3C3C"/>
        </w:rPr>
        <w:t>@Test</w:t>
      </w:r>
      <w:r>
        <w:rPr>
          <w:rFonts w:ascii="Courier" w:hAnsi="Courier" w:cs="Courier"/>
          <w:color w:val="535502"/>
          <w:sz w:val="32"/>
          <w:szCs w:val="32"/>
          <w:u w:color="3C3C3C"/>
        </w:rPr>
        <w:t>(</w:t>
      </w:r>
      <w:r>
        <w:rPr>
          <w:rFonts w:ascii="Courier" w:hAnsi="Courier" w:cs="Courier"/>
          <w:color w:val="343434"/>
          <w:sz w:val="32"/>
          <w:szCs w:val="32"/>
          <w:u w:color="3C3C3C"/>
        </w:rPr>
        <w:t xml:space="preserve">groups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107902"/>
          <w:sz w:val="32"/>
          <w:szCs w:val="32"/>
          <w:u w:color="3C3C3C"/>
        </w:rPr>
        <w:t>"regression-testing"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"smoke-testing"</w:t>
      </w:r>
      <w:r>
        <w:rPr>
          <w:rFonts w:ascii="Courier" w:hAnsi="Courier" w:cs="Courier"/>
          <w:color w:val="535502"/>
          <w:sz w:val="32"/>
          <w:szCs w:val="32"/>
          <w:u w:color="3C3C3C"/>
        </w:rPr>
        <w: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Is TestNG Capable Of Running Multiple Suites?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Yes, we can run multiple testNG suites in the following manner:</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w:t>
      </w:r>
      <w:r>
        <w:rPr>
          <w:rFonts w:ascii="Courier" w:hAnsi="Courier" w:cs="Courier"/>
          <w:color w:val="343434"/>
          <w:sz w:val="32"/>
          <w:szCs w:val="32"/>
          <w:u w:color="3C3C3C"/>
        </w:rPr>
        <w:t xml:space="preserve"> </w:t>
      </w:r>
      <w:r>
        <w:rPr>
          <w:rFonts w:ascii="Courier" w:hAnsi="Courier" w:cs="Courier"/>
          <w:color w:val="520053"/>
          <w:sz w:val="32"/>
          <w:szCs w:val="32"/>
          <w:u w:color="3C3C3C"/>
        </w:rPr>
        <w:t>name</w:t>
      </w:r>
      <w:r>
        <w:rPr>
          <w:rFonts w:ascii="Courier" w:hAnsi="Courier" w:cs="Courier"/>
          <w:color w:val="535502"/>
          <w:sz w:val="32"/>
          <w:szCs w:val="32"/>
          <w:u w:color="3C3C3C"/>
        </w:rPr>
        <w:t>=</w:t>
      </w:r>
      <w:r>
        <w:rPr>
          <w:rFonts w:ascii="Courier" w:hAnsi="Courier" w:cs="Courier"/>
          <w:color w:val="107902"/>
          <w:sz w:val="32"/>
          <w:szCs w:val="32"/>
          <w:u w:color="3C3C3C"/>
        </w:rPr>
        <w:t>"SuperSuite"</w:t>
      </w:r>
      <w:r>
        <w:rPr>
          <w:rFonts w:ascii="Courier" w:hAnsi="Courier" w:cs="Courier"/>
          <w:color w:val="000075"/>
          <w:sz w:val="32"/>
          <w:szCs w:val="32"/>
          <w:u w:color="3C3C3C"/>
        </w:rPr>
        <w:t>&gt;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"subSuite1.xml"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"subSuite2.xml"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rsidR="00816FFD" w:rsidRDefault="00816FFD" w:rsidP="00816FFD">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&lt;/suite&gt;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also run various suites in parallel by using an Ant task.</w:t>
      </w:r>
    </w:p>
    <w:p w:rsidR="00816FFD" w:rsidRDefault="00816FFD" w:rsidP="00816FFD">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[General Questions]</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Framework? What Are The Different Types Of Frameworks Available?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framework is a charter of rules and best practices to solve a problem systematically. There are various types of automation frameworks.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 of the most common ones are as follows:</w:t>
      </w:r>
    </w:p>
    <w:p w:rsidR="00816FFD" w:rsidRDefault="00816FFD" w:rsidP="00816FFD">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Data-Driven Testing Framework</w:t>
      </w:r>
    </w:p>
    <w:p w:rsidR="00816FFD" w:rsidRDefault="00816FFD" w:rsidP="00816FFD">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Keyword Driven Testing Framework</w:t>
      </w:r>
    </w:p>
    <w:p w:rsidR="00816FFD" w:rsidRDefault="00816FFD" w:rsidP="00816FFD">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Hybrid Testing Framework</w:t>
      </w:r>
    </w:p>
    <w:p w:rsidR="00816FFD" w:rsidRDefault="00816FFD" w:rsidP="00816FFD">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Behavioural Driven Framework</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Open-Source Frameworks (OSF) Does Selenium Support?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can integrate with the following Open Source frameworks.</w:t>
      </w:r>
    </w:p>
    <w:p w:rsidR="00816FFD" w:rsidRDefault="00816FFD" w:rsidP="00816FFD">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JUnit</w:t>
      </w:r>
    </w:p>
    <w:p w:rsidR="00816FFD" w:rsidRDefault="00816FFD" w:rsidP="00816FFD">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w:t>
      </w:r>
    </w:p>
    <w:p w:rsidR="00816FFD" w:rsidRDefault="00816FFD" w:rsidP="00816FFD">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Maven</w:t>
      </w:r>
    </w:p>
    <w:p w:rsidR="00816FFD" w:rsidRDefault="00816FFD" w:rsidP="00816FFD">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FitNesse</w:t>
      </w:r>
    </w:p>
    <w:p w:rsidR="00816FFD" w:rsidRDefault="00816FFD" w:rsidP="00816FFD">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Xebium</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Principal Difference Between A Data-Driven Framework &amp; A Keyword Driven Framework?</w:t>
      </w:r>
    </w:p>
    <w:p w:rsidR="00816FFD" w:rsidRDefault="00816FFD" w:rsidP="00816FFD">
      <w:pPr>
        <w:widowControl w:val="0"/>
        <w:autoSpaceDE w:val="0"/>
        <w:autoSpaceDN w:val="0"/>
        <w:adjustRightInd w:val="0"/>
        <w:rPr>
          <w:rFonts w:ascii="Helvetica" w:hAnsi="Helvetica" w:cs="Helvetica"/>
          <w:color w:val="3C3C3C"/>
          <w:sz w:val="32"/>
          <w:szCs w:val="32"/>
          <w:u w:color="3C3C3C"/>
        </w:rPr>
      </w:pPr>
      <w:hyperlink r:id="rId10" w:history="1">
        <w:r>
          <w:rPr>
            <w:rFonts w:ascii="Helvetica" w:hAnsi="Helvetica" w:cs="Helvetica"/>
            <w:b/>
            <w:bCs/>
            <w:color w:val="1C1E24"/>
            <w:sz w:val="32"/>
            <w:szCs w:val="32"/>
            <w:u w:color="3C3C3C"/>
          </w:rPr>
          <w:t>Data-driven framework</w:t>
        </w:r>
      </w:hyperlink>
      <w:r>
        <w:rPr>
          <w:rFonts w:ascii="Helvetica" w:hAnsi="Helvetica" w:cs="Helvetica"/>
          <w:b/>
          <w:bCs/>
          <w:color w:val="3C3C3C"/>
          <w:sz w:val="32"/>
          <w:szCs w:val="32"/>
          <w:u w:color="3C3C3C"/>
        </w:rPr>
        <w:t xml:space="preserve"> (DDF)</w:t>
      </w:r>
    </w:p>
    <w:p w:rsidR="00816FFD" w:rsidRDefault="00816FFD" w:rsidP="00816FFD">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a Data-driven framework, the test case logic is the part of test scripts.</w:t>
      </w:r>
    </w:p>
    <w:p w:rsidR="00816FFD" w:rsidRDefault="00816FFD" w:rsidP="00816FFD">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advises keeping the input data separate.</w:t>
      </w:r>
    </w:p>
    <w:p w:rsidR="00816FFD" w:rsidRDefault="00816FFD" w:rsidP="00816FFD">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Usually, the test cases receive the data from the external files (XLS or CSV) and store them into variables. Later during execution, the variables serve as input as well as verification points.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Keyword-driven framework (KDF)</w:t>
      </w:r>
    </w:p>
    <w:p w:rsidR="00816FFD" w:rsidRDefault="00816FFD" w:rsidP="00816FFD">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KDF, there happens to be a table of keywords. Every keyword either maps to an action or an object.</w:t>
      </w:r>
    </w:p>
    <w:p w:rsidR="00816FFD" w:rsidRDefault="00816FFD" w:rsidP="00816FFD">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actions reflect the product functionality, and the objects represent its resources such as web elements, command or the DB URL, etc.</w:t>
      </w:r>
    </w:p>
    <w:p w:rsidR="00816FFD" w:rsidRDefault="00816FFD" w:rsidP="00816FFD">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They remain detached from the test automation suite. Hence, the creation of the tests can continue with or without the AUT (application under test).</w:t>
      </w:r>
    </w:p>
    <w:p w:rsidR="00816FFD" w:rsidRDefault="00816FFD" w:rsidP="00816FFD">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keyword-driven tests cover the full functionality of the application under test.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Difference Between Hybrid And </w:t>
      </w:r>
      <w:r>
        <w:rPr>
          <w:rFonts w:ascii="Helvetica" w:hAnsi="Helvetica" w:cs="Helvetica"/>
          <w:color w:val="343434"/>
          <w:sz w:val="42"/>
          <w:szCs w:val="42"/>
          <w:u w:color="3C3C3C"/>
        </w:rPr>
        <w:lastRenderedPageBreak/>
        <w:t>Data-Driven Framework?</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hybrid framework is a combination of both data-driven and keyword-driven Selenium frameworks.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data-driven framework works on the concept of separating data from the tests. It solely depends on the test input data.</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Two Most Common Practices For Automation Testing?</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two most frequently used practices for automation are as follows:</w:t>
      </w:r>
    </w:p>
    <w:p w:rsidR="00816FFD" w:rsidRDefault="00816FFD" w:rsidP="00816FFD">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Test-Driven Development (TDD) introduced in 2003</w:t>
      </w:r>
    </w:p>
    <w:p w:rsidR="00816FFD" w:rsidRDefault="00816FFD" w:rsidP="00816FFD">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Behavior Driven Development (BDD) got first heard in 2009</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Test-Driven Development (TDD) Framework?</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TDD a.k.a. test-driven design is a software development paradigm that proposes to conduct unit testing frequently on the source code. It recommends to write tests, monitor, and refactor the code on failure.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concept of TDD came to light while a few XP (Extreme Programming) developers conceived it.</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intends to prepare tests to check if the code breaks or not. After each test case failure, the developer should fix and re-run the test to verify the same. This process should repeat until all units function as per the design.</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Behavior Driven Development (BDD) Framework?</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BDD follows most of the principles of TDD but replaces its unit-centric approach with a domain-centric design.</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intends to bring in inputs not only from the Dev or QA but an array of stakeholders such as Product Owners, Technical Support, Managers, and Customers.</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goal is to identify and automate appropriate tests that reflect the behavior sought by the principal stakeholders.</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Main Traits Of A Software Test Automation Framework?</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A test automation framework should have the following </w:t>
      </w:r>
      <w:r>
        <w:rPr>
          <w:rFonts w:ascii="Helvetica" w:hAnsi="Helvetica" w:cs="Helvetica"/>
          <w:color w:val="3C3C3C"/>
          <w:sz w:val="32"/>
          <w:szCs w:val="32"/>
          <w:u w:color="3C3C3C"/>
        </w:rPr>
        <w:lastRenderedPageBreak/>
        <w:t>features.</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Flexible in the programming language selection</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of keywords and actions</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Provision of data sources for input</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Allow test case creation and modification</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Define test case priority</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Manual or automated execution</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Maintain test results history</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Generate test metrics such as test vs. code coverage</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Report creation</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CI tool integration such as Jenkins</w:t>
      </w:r>
    </w:p>
    <w:p w:rsidR="00816FFD" w:rsidRDefault="00816FFD" w:rsidP="00816FFD">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and cross-platform support</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Type Of Test Framework Did You Create Using Selenium?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replying to such questions, stay focused, and keep your answer short and crisp. You can start by telling about the different components in your framework and then explain them one by one.</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an illustration for your help.</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worked on a framework built on top of the Page Factory framework.</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I’ve created a page class for every web page in my application. It keeps the objects and the handler functions.</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Every page class has a followup test class where I create tests for related use cases.</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used separate packages to host the pages and their test classes. It’s a best practice to do that way.</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framework also had a lib package for utility and some standard wrapper functions over Selenium APIs.</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 is ca ore programming language used for this project. It was primarily because the team had previous Java experience. Also, we could utilize the TestNG annotations and report features.</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Most test cases are data-driven. They require input from the external data source. So, I used Java property/POI class to read from the CSV/XLS files.</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used the TestNG group feature for labeling test cases as </w:t>
      </w:r>
      <w:r>
        <w:rPr>
          <w:rFonts w:ascii="Helvetica" w:hAnsi="Helvetica" w:cs="Helvetica"/>
          <w:color w:val="3C3C3C"/>
          <w:sz w:val="32"/>
          <w:szCs w:val="32"/>
          <w:u w:color="3C3C3C"/>
        </w:rPr>
        <w:lastRenderedPageBreak/>
        <w:t>P1, P2, and P3.</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Log4J library provided the necessary support for tracing in our project.</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Instead of using the TestNG reporting, we preferred the Extent report. It has more graphical options and gives an in-depth analysis of the results.</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built the framework with the help of Maven. Also, Jenkins provided support for automated build and execution.</w:t>
      </w:r>
    </w:p>
    <w:p w:rsidR="00816FFD" w:rsidRDefault="00816FFD" w:rsidP="00816FFD">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Bitbucket allowed us to manage our source code using git repositories.</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Challenges Have You Faced With Selenium? And How Did You Overcome Them?</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are some of the problems that testers usually face while doing automation with Selenium.</w:t>
      </w:r>
    </w:p>
    <w:p w:rsidR="00816FFD" w:rsidRDefault="00816FFD" w:rsidP="00816FFD">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Wrong implementation:</w:t>
      </w:r>
      <w:r>
        <w:rPr>
          <w:rFonts w:ascii="Helvetica" w:hAnsi="Helvetica" w:cs="Helvetica"/>
          <w:color w:val="3C3C3C"/>
          <w:sz w:val="32"/>
          <w:szCs w:val="32"/>
          <w:u w:color="3C3C3C"/>
        </w:rPr>
        <w:t xml:space="preserve"> I used the </w:t>
      </w:r>
      <w:hyperlink r:id="rId11" w:history="1">
        <w:r>
          <w:rPr>
            <w:rFonts w:ascii="Helvetica" w:hAnsi="Helvetica" w:cs="Helvetica"/>
            <w:b/>
            <w:bCs/>
            <w:color w:val="1C1E24"/>
            <w:sz w:val="32"/>
            <w:szCs w:val="32"/>
            <w:u w:color="3C3C3C"/>
          </w:rPr>
          <w:t>page object model</w:t>
        </w:r>
      </w:hyperlink>
      <w:r>
        <w:rPr>
          <w:rFonts w:ascii="Helvetica" w:hAnsi="Helvetica" w:cs="Helvetica"/>
          <w:color w:val="3C3C3C"/>
          <w:sz w:val="32"/>
          <w:szCs w:val="32"/>
          <w:u w:color="3C3C3C"/>
        </w:rPr>
        <w:t xml:space="preserve"> but had it implemented incorrectly. My classes were focussing on the web elements rather than they should have resembled the user actions.</w:t>
      </w:r>
    </w:p>
    <w:p w:rsidR="00816FFD" w:rsidRDefault="00816FFD" w:rsidP="00816FFD">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Duplicate code:</w:t>
      </w:r>
      <w:r>
        <w:rPr>
          <w:rFonts w:ascii="Helvetica" w:hAnsi="Helvetica" w:cs="Helvetica"/>
          <w:color w:val="3C3C3C"/>
          <w:sz w:val="32"/>
          <w:szCs w:val="32"/>
          <w:u w:color="3C3C3C"/>
        </w:rPr>
        <w:t xml:space="preserve"> The project had many category pages. Each category had a different search function instead of handling them at a central place.</w:t>
      </w:r>
    </w:p>
    <w:p w:rsidR="00816FFD" w:rsidRDefault="00816FFD" w:rsidP="00816FFD">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Ineffective use of wait:</w:t>
      </w:r>
      <w:r>
        <w:rPr>
          <w:rFonts w:ascii="Helvetica" w:hAnsi="Helvetica" w:cs="Helvetica"/>
          <w:color w:val="3C3C3C"/>
          <w:sz w:val="32"/>
          <w:szCs w:val="32"/>
          <w:u w:color="3C3C3C"/>
        </w:rPr>
        <w:t xml:space="preserve"> I used implicit wait with a fixed timeout. But some pages were timing out due to higher load time. I had to adopt the Fluent wait (with a variable timeout) to overcome this problem.</w:t>
      </w:r>
    </w:p>
    <w:p w:rsidR="00816FFD" w:rsidRDefault="00816FFD" w:rsidP="00816FFD">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Improper error handling:</w:t>
      </w:r>
      <w:r>
        <w:rPr>
          <w:rFonts w:ascii="Helvetica" w:hAnsi="Helvetica" w:cs="Helvetica"/>
          <w:color w:val="3C3C3C"/>
          <w:sz w:val="32"/>
          <w:szCs w:val="32"/>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rsidR="00816FFD" w:rsidRDefault="00816FFD" w:rsidP="00816FFD">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Inconsistent XPath:</w:t>
      </w:r>
      <w:r>
        <w:rPr>
          <w:rFonts w:ascii="Helvetica" w:hAnsi="Helvetica" w:cs="Helvetica"/>
          <w:color w:val="3C3C3C"/>
          <w:sz w:val="32"/>
          <w:szCs w:val="32"/>
          <w:u w:color="3C3C3C"/>
        </w:rPr>
        <w:t xml:space="preserve"> Most of the locators were using the XPath method. And the developers kept them changed while fixing new defects. I called up a discussion with them and agreed to have a fixed XPath or an ID for the web elements.</w:t>
      </w:r>
    </w:p>
    <w:p w:rsidR="00816FFD" w:rsidRDefault="00816FFD" w:rsidP="00816FFD">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Performance &amp; Localization:</w:t>
      </w:r>
      <w:r>
        <w:rPr>
          <w:rFonts w:ascii="Helvetica" w:hAnsi="Helvetica" w:cs="Helvetica"/>
          <w:color w:val="3C3C3C"/>
          <w:sz w:val="32"/>
          <w:szCs w:val="32"/>
          <w:u w:color="3C3C3C"/>
        </w:rPr>
        <w:t xml:space="preserve"> We were using the flat files (CSV) initially to feed data to test cases. However, it had </w:t>
      </w:r>
      <w:r>
        <w:rPr>
          <w:rFonts w:ascii="Helvetica" w:hAnsi="Helvetica" w:cs="Helvetica"/>
          <w:color w:val="3C3C3C"/>
          <w:sz w:val="32"/>
          <w:szCs w:val="32"/>
          <w:u w:color="3C3C3C"/>
        </w:rPr>
        <w:lastRenderedPageBreak/>
        <w:t>us failed in testing localization as well as beaten us on the performance. Ee migrated all of our test data to MySQL and fixed both issues.</w:t>
      </w:r>
    </w:p>
    <w:p w:rsidR="00816FFD" w:rsidRDefault="00816FFD" w:rsidP="00816FFD">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Monolithic tests:</w:t>
      </w:r>
      <w:r>
        <w:rPr>
          <w:rFonts w:ascii="Helvetica" w:hAnsi="Helvetica" w:cs="Helvetica"/>
          <w:color w:val="3C3C3C"/>
          <w:sz w:val="32"/>
          <w:szCs w:val="32"/>
          <w:u w:color="3C3C3C"/>
        </w:rPr>
        <w:t xml:space="preserve"> Earlier tests weren’t using the labeling. Honestly, there wasn’t a way to do it. Hence, we integrated our test suite with TestNG and got away with this limitation. Now, we have many test groups like features-based (F1, F2, F3…), priority-based (P1, P2, P3).</w:t>
      </w:r>
    </w:p>
    <w:p w:rsidR="00816FFD" w:rsidRDefault="00816FFD" w:rsidP="00816FFD">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Benefits Does TestNG Have Over The JUnit Framework?</w:t>
      </w:r>
    </w:p>
    <w:p w:rsidR="00816FFD" w:rsidRDefault="00816FFD" w:rsidP="00816FFD">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TestNG vs. JUnit – The Benefits</w:t>
      </w:r>
    </w:p>
    <w:p w:rsidR="00816FFD" w:rsidRDefault="00816FFD" w:rsidP="00816FFD">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JUnit, we start by declaring the @BeforeClass and @AfterClass. However, there isn’t such a constraint in TestNG.</w:t>
      </w:r>
    </w:p>
    <w:p w:rsidR="00816FFD" w:rsidRDefault="00816FFD" w:rsidP="00816FFD">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allows adding setUp/tearDown routines, which JUnit doesn’t.</w:t>
      </w:r>
    </w:p>
    <w:p w:rsidR="00816FFD" w:rsidRDefault="00816FFD" w:rsidP="00816FFD">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-@BeforeSuite &amp; AfterSuite, @BeforeTest &amp; AfterTest, @BeforeGroup &amp; AfterGroup</w:t>
      </w:r>
    </w:p>
    <w:p w:rsidR="00816FFD" w:rsidRDefault="00816FFD" w:rsidP="00816FFD">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doesn’t enforce a class to extend.</w:t>
      </w:r>
    </w:p>
    <w:p w:rsidR="00816FFD" w:rsidRDefault="00816FFD" w:rsidP="00816FFD">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Method names aren’t mandatory in TestNG, which are in JUnit.</w:t>
      </w:r>
    </w:p>
    <w:p w:rsidR="00816FFD" w:rsidRDefault="00816FFD" w:rsidP="00816FFD">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can make a case depend on another in TestNG, whereas in JUnit, it’s not possible.</w:t>
      </w:r>
    </w:p>
    <w:p w:rsidR="00816FFD" w:rsidRDefault="00816FFD" w:rsidP="00816FFD">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allows grouping of tests, whereas JUnit doesn’t. Executing a group will run all tests under it. For example, if we have a no. of cases distributed in two groups, namely the Sanity and Regression. If the requirement is to run the “Sanity” tests, then we can configure TestNG to execute the tests under the “Sanity” group. TestNG will execute all cases associated with the “Sanity” group.</w:t>
      </w:r>
    </w:p>
    <w:p w:rsidR="00816FFD" w:rsidRDefault="00816FFD" w:rsidP="00816FFD">
      <w:r>
        <w:rPr>
          <w:rFonts w:ascii="Helvetica" w:hAnsi="Helvetica" w:cs="Helvetica"/>
          <w:color w:val="3C3C3C"/>
          <w:sz w:val="32"/>
          <w:szCs w:val="32"/>
          <w:u w:color="3C3C3C"/>
        </w:rPr>
        <w:t>The parallelization of test cases is another crucial feature of TestNG.</w:t>
      </w:r>
    </w:p>
    <w:p w:rsidR="009B2588" w:rsidRDefault="009B2588"/>
    <w:sectPr w:rsidR="009B2588" w:rsidSect="00B1578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816FFD"/>
    <w:rsid w:val="00816FFD"/>
    <w:rsid w:val="009B258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FD"/>
    <w:pPr>
      <w:spacing w:after="0" w:line="240" w:lineRule="auto"/>
    </w:pPr>
    <w:rPr>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F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fluent-wait-command-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beamers.com/webdriver-wait-commands-tutorial-examples/" TargetMode="External"/><Relationship Id="rId11" Type="http://schemas.openxmlformats.org/officeDocument/2006/relationships/hyperlink" Target="https://www.techbeamers.com/implement-page-object-model-pom-with-selenium-and-web-driver-2-0/" TargetMode="External"/><Relationship Id="rId5" Type="http://schemas.openxmlformats.org/officeDocument/2006/relationships/hyperlink" Target="http://userid:passcode@somesite.com" TargetMode="External"/><Relationship Id="rId10" Type="http://schemas.openxmlformats.org/officeDocument/2006/relationships/hyperlink" Target="https://www.techbeamers.com/writing-data-driven-tests-using-webdriver/" TargetMode="External"/><Relationship Id="rId4" Type="http://schemas.openxmlformats.org/officeDocument/2006/relationships/webSettings" Target="webSettings.xml"/><Relationship Id="rId9" Type="http://schemas.openxmlformats.org/officeDocument/2006/relationships/hyperlink" Target="https://www.techbeamers.com/testn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7239</Words>
  <Characters>41263</Characters>
  <Application>Microsoft Office Word</Application>
  <DocSecurity>0</DocSecurity>
  <Lines>343</Lines>
  <Paragraphs>96</Paragraphs>
  <ScaleCrop>false</ScaleCrop>
  <Company>Microsoft</Company>
  <LinksUpToDate>false</LinksUpToDate>
  <CharactersWithSpaces>48406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2022-07-27T14:10:00Z</dcterms:created>
  <dcterms:modified xsi:type="dcterms:W3CDTF">2022-07-27T14:10:00Z</dcterms:modified>
</cp:coreProperties>
</file>